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9ACEA" w14:textId="0D857032" w:rsidR="000061E8" w:rsidRPr="00B43D3F" w:rsidRDefault="00144E2E" w:rsidP="00144E2E">
      <w:pPr>
        <w:pStyle w:val="Title"/>
        <w:kinsoku w:val="0"/>
        <w:overflowPunct w:val="0"/>
        <w:ind w:left="0"/>
        <w:jc w:val="left"/>
        <w:rPr>
          <w:rFonts w:ascii="Arial" w:hAnsi="Arial" w:cs="Arial"/>
          <w:spacing w:val="-4"/>
          <w:sz w:val="36"/>
          <w:szCs w:val="36"/>
        </w:rPr>
      </w:pPr>
      <w:r w:rsidRPr="00B43D3F">
        <w:rPr>
          <w:rFonts w:ascii="Arial" w:hAnsi="Arial" w:cs="Arial"/>
        </w:rPr>
        <w:t xml:space="preserve">   </w:t>
      </w:r>
      <w:r w:rsidR="000061E8" w:rsidRPr="00B43D3F">
        <w:rPr>
          <w:rFonts w:ascii="Arial" w:hAnsi="Arial" w:cs="Arial"/>
          <w:sz w:val="36"/>
          <w:szCs w:val="36"/>
        </w:rPr>
        <w:t>FAQs</w:t>
      </w:r>
      <w:r w:rsidR="000061E8" w:rsidRPr="00B43D3F">
        <w:rPr>
          <w:rFonts w:ascii="Arial" w:hAnsi="Arial" w:cs="Arial"/>
          <w:spacing w:val="-5"/>
          <w:sz w:val="36"/>
          <w:szCs w:val="36"/>
        </w:rPr>
        <w:t xml:space="preserve"> </w:t>
      </w:r>
      <w:r w:rsidR="000061E8" w:rsidRPr="00B43D3F">
        <w:rPr>
          <w:rFonts w:ascii="Arial" w:hAnsi="Arial" w:cs="Arial"/>
          <w:sz w:val="36"/>
          <w:szCs w:val="36"/>
        </w:rPr>
        <w:t>related</w:t>
      </w:r>
      <w:r w:rsidR="000061E8" w:rsidRPr="00B43D3F">
        <w:rPr>
          <w:rFonts w:ascii="Arial" w:hAnsi="Arial" w:cs="Arial"/>
          <w:spacing w:val="-7"/>
          <w:sz w:val="36"/>
          <w:szCs w:val="36"/>
        </w:rPr>
        <w:t xml:space="preserve"> </w:t>
      </w:r>
      <w:r w:rsidR="000061E8" w:rsidRPr="00B43D3F">
        <w:rPr>
          <w:rFonts w:ascii="Arial" w:hAnsi="Arial" w:cs="Arial"/>
          <w:sz w:val="36"/>
          <w:szCs w:val="36"/>
        </w:rPr>
        <w:t>to</w:t>
      </w:r>
      <w:r w:rsidR="000061E8" w:rsidRPr="00B43D3F">
        <w:rPr>
          <w:rFonts w:ascii="Arial" w:hAnsi="Arial" w:cs="Arial"/>
          <w:spacing w:val="-4"/>
          <w:sz w:val="36"/>
          <w:szCs w:val="36"/>
        </w:rPr>
        <w:t xml:space="preserve"> </w:t>
      </w:r>
      <w:r w:rsidR="000061E8" w:rsidRPr="00B43D3F">
        <w:rPr>
          <w:rFonts w:ascii="Arial" w:hAnsi="Arial" w:cs="Arial"/>
          <w:sz w:val="36"/>
          <w:szCs w:val="36"/>
        </w:rPr>
        <w:t>the</w:t>
      </w:r>
      <w:r w:rsidR="000061E8" w:rsidRPr="00B43D3F">
        <w:rPr>
          <w:rFonts w:ascii="Arial" w:hAnsi="Arial" w:cs="Arial"/>
          <w:spacing w:val="-7"/>
          <w:sz w:val="36"/>
          <w:szCs w:val="36"/>
        </w:rPr>
        <w:t xml:space="preserve"> </w:t>
      </w:r>
      <w:r w:rsidR="000061E8" w:rsidRPr="00B43D3F">
        <w:rPr>
          <w:rFonts w:ascii="Arial" w:hAnsi="Arial" w:cs="Arial"/>
          <w:sz w:val="36"/>
          <w:szCs w:val="36"/>
        </w:rPr>
        <w:t>CCSG</w:t>
      </w:r>
      <w:r w:rsidR="000061E8" w:rsidRPr="00B43D3F">
        <w:rPr>
          <w:rFonts w:ascii="Arial" w:hAnsi="Arial" w:cs="Arial"/>
          <w:spacing w:val="-6"/>
          <w:sz w:val="36"/>
          <w:szCs w:val="36"/>
        </w:rPr>
        <w:t xml:space="preserve"> </w:t>
      </w:r>
      <w:r w:rsidR="000061E8" w:rsidRPr="00B43D3F">
        <w:rPr>
          <w:rFonts w:ascii="Arial" w:hAnsi="Arial" w:cs="Arial"/>
          <w:sz w:val="36"/>
          <w:szCs w:val="36"/>
        </w:rPr>
        <w:t>Data</w:t>
      </w:r>
      <w:r w:rsidR="000061E8" w:rsidRPr="00B43D3F">
        <w:rPr>
          <w:rFonts w:ascii="Arial" w:hAnsi="Arial" w:cs="Arial"/>
          <w:spacing w:val="-6"/>
          <w:sz w:val="36"/>
          <w:szCs w:val="36"/>
        </w:rPr>
        <w:t xml:space="preserve"> </w:t>
      </w:r>
      <w:r w:rsidR="000061E8" w:rsidRPr="00B43D3F">
        <w:rPr>
          <w:rFonts w:ascii="Arial" w:hAnsi="Arial" w:cs="Arial"/>
          <w:sz w:val="36"/>
          <w:szCs w:val="36"/>
        </w:rPr>
        <w:t>Tables</w:t>
      </w:r>
      <w:r w:rsidR="00B43D3F" w:rsidRPr="00B43D3F">
        <w:rPr>
          <w:rFonts w:ascii="Arial" w:hAnsi="Arial" w:cs="Arial"/>
          <w:spacing w:val="-8"/>
          <w:sz w:val="36"/>
          <w:szCs w:val="36"/>
        </w:rPr>
        <w:t xml:space="preserve"> </w:t>
      </w:r>
      <w:r w:rsidR="000061E8" w:rsidRPr="00B43D3F">
        <w:rPr>
          <w:rFonts w:ascii="Arial" w:hAnsi="Arial" w:cs="Arial"/>
          <w:spacing w:val="-4"/>
          <w:sz w:val="36"/>
          <w:szCs w:val="36"/>
        </w:rPr>
        <w:t>(DT</w:t>
      </w:r>
      <w:r w:rsidRPr="00B43D3F">
        <w:rPr>
          <w:rFonts w:ascii="Arial" w:hAnsi="Arial" w:cs="Arial"/>
          <w:spacing w:val="-4"/>
          <w:sz w:val="36"/>
          <w:szCs w:val="36"/>
        </w:rPr>
        <w:t>s</w:t>
      </w:r>
      <w:r w:rsidR="000061E8" w:rsidRPr="00B43D3F">
        <w:rPr>
          <w:rFonts w:ascii="Arial" w:hAnsi="Arial" w:cs="Arial"/>
          <w:spacing w:val="-4"/>
          <w:sz w:val="36"/>
          <w:szCs w:val="36"/>
        </w:rPr>
        <w:t>)</w:t>
      </w:r>
    </w:p>
    <w:p w14:paraId="30AB50E5" w14:textId="77777777" w:rsidR="000061E8" w:rsidRPr="00B43D3F" w:rsidRDefault="000061E8">
      <w:pPr>
        <w:pStyle w:val="BodyText"/>
        <w:kinsoku w:val="0"/>
        <w:overflowPunct w:val="0"/>
        <w:spacing w:before="6"/>
        <w:rPr>
          <w:rFonts w:ascii="Arial" w:hAnsi="Arial" w:cs="Arial"/>
          <w:b/>
          <w:bCs/>
          <w:sz w:val="14"/>
          <w:szCs w:val="14"/>
        </w:rPr>
      </w:pPr>
    </w:p>
    <w:p w14:paraId="374B2A66" w14:textId="77777777" w:rsidR="000061E8" w:rsidRPr="00B43D3F" w:rsidRDefault="000061E8">
      <w:pPr>
        <w:pStyle w:val="Heading1"/>
        <w:kinsoku w:val="0"/>
        <w:overflowPunct w:val="0"/>
        <w:spacing w:before="90"/>
        <w:ind w:left="120" w:firstLine="0"/>
        <w:rPr>
          <w:rFonts w:ascii="Arial" w:hAnsi="Arial" w:cs="Arial"/>
          <w:spacing w:val="-5"/>
        </w:rPr>
      </w:pPr>
      <w:bookmarkStart w:id="0" w:name="DT_1:"/>
      <w:bookmarkEnd w:id="0"/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5"/>
        </w:rPr>
        <w:t xml:space="preserve"> 1:</w:t>
      </w:r>
    </w:p>
    <w:p w14:paraId="59A6504A" w14:textId="77777777" w:rsidR="000061E8" w:rsidRPr="00B43D3F" w:rsidRDefault="000061E8">
      <w:pPr>
        <w:pStyle w:val="BodyText"/>
        <w:kinsoku w:val="0"/>
        <w:overflowPunct w:val="0"/>
        <w:spacing w:before="4"/>
        <w:rPr>
          <w:rFonts w:ascii="Arial" w:hAnsi="Arial" w:cs="Arial"/>
          <w:b/>
          <w:bCs/>
        </w:rPr>
      </w:pPr>
    </w:p>
    <w:p w14:paraId="5C62FA6D" w14:textId="77777777" w:rsidR="000061E8" w:rsidRPr="00B43D3F" w:rsidRDefault="000061E8">
      <w:pPr>
        <w:pStyle w:val="ListParagraph"/>
        <w:numPr>
          <w:ilvl w:val="0"/>
          <w:numId w:val="5"/>
        </w:numPr>
        <w:tabs>
          <w:tab w:val="left" w:pos="840"/>
        </w:tabs>
        <w:kinsoku w:val="0"/>
        <w:overflowPunct w:val="0"/>
        <w:spacing w:before="1" w:line="276" w:lineRule="auto"/>
        <w:ind w:right="765"/>
        <w:jc w:val="both"/>
        <w:rPr>
          <w:rFonts w:ascii="Arial" w:hAnsi="Arial" w:cs="Arial"/>
          <w:b/>
          <w:bCs/>
        </w:rPr>
      </w:pPr>
      <w:r w:rsidRPr="00B43D3F">
        <w:rPr>
          <w:rFonts w:ascii="Arial" w:hAnsi="Arial" w:cs="Arial"/>
          <w:b/>
          <w:bCs/>
        </w:rPr>
        <w:t>Should a Shared Resource that was peer-reviewed and funded during</w:t>
      </w:r>
      <w:r w:rsidRPr="00B43D3F">
        <w:rPr>
          <w:rFonts w:ascii="Arial" w:hAnsi="Arial" w:cs="Arial"/>
          <w:b/>
          <w:bCs/>
          <w:spacing w:val="-1"/>
        </w:rPr>
        <w:t xml:space="preserve"> </w:t>
      </w:r>
      <w:r w:rsidRPr="00B43D3F">
        <w:rPr>
          <w:rFonts w:ascii="Arial" w:hAnsi="Arial" w:cs="Arial"/>
          <w:b/>
          <w:bCs/>
        </w:rPr>
        <w:t>the last CCSG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grant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cycle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but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is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no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longer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receiving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CCSG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support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because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of</w:t>
      </w:r>
      <w:r w:rsidRPr="00B43D3F">
        <w:rPr>
          <w:rFonts w:ascii="Arial" w:hAnsi="Arial" w:cs="Arial"/>
          <w:b/>
          <w:bCs/>
          <w:spacing w:val="-2"/>
        </w:rPr>
        <w:t xml:space="preserve"> </w:t>
      </w:r>
      <w:r w:rsidRPr="00B43D3F">
        <w:rPr>
          <w:rFonts w:ascii="Arial" w:hAnsi="Arial" w:cs="Arial"/>
          <w:b/>
          <w:bCs/>
        </w:rPr>
        <w:t>budget constraints be listed in DT 1D?</w:t>
      </w:r>
    </w:p>
    <w:p w14:paraId="5C2E15BE" w14:textId="77777777" w:rsidR="000061E8" w:rsidRPr="00B43D3F" w:rsidRDefault="000061E8">
      <w:pPr>
        <w:pStyle w:val="BodyText"/>
        <w:kinsoku w:val="0"/>
        <w:overflowPunct w:val="0"/>
        <w:spacing w:before="5"/>
        <w:rPr>
          <w:rFonts w:ascii="Arial" w:hAnsi="Arial" w:cs="Arial"/>
          <w:b/>
          <w:bCs/>
          <w:sz w:val="20"/>
          <w:szCs w:val="20"/>
        </w:rPr>
      </w:pPr>
    </w:p>
    <w:p w14:paraId="6F04F44F" w14:textId="77777777" w:rsidR="000061E8" w:rsidRPr="00B43D3F" w:rsidRDefault="000061E8">
      <w:pPr>
        <w:pStyle w:val="BodyText"/>
        <w:kinsoku w:val="0"/>
        <w:overflowPunct w:val="0"/>
        <w:spacing w:line="276" w:lineRule="auto"/>
        <w:ind w:left="1020"/>
        <w:rPr>
          <w:rFonts w:ascii="Arial" w:hAnsi="Arial" w:cs="Arial"/>
        </w:rPr>
      </w:pPr>
      <w:r w:rsidRPr="00B43D3F">
        <w:rPr>
          <w:rFonts w:ascii="Arial" w:hAnsi="Arial" w:cs="Arial"/>
        </w:rPr>
        <w:t>Yes,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this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Shared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Resource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listed,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if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received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CCSG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funding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any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time during the previous cycle. If it was proposed for funding in the last competitive application but was not funded due to budget realignment, it should not be listed.</w:t>
      </w:r>
    </w:p>
    <w:p w14:paraId="2C1D762F" w14:textId="77777777" w:rsidR="000061E8" w:rsidRPr="00B43D3F" w:rsidRDefault="000061E8">
      <w:pPr>
        <w:pStyle w:val="BodyText"/>
        <w:kinsoku w:val="0"/>
        <w:overflowPunct w:val="0"/>
        <w:spacing w:before="9"/>
        <w:rPr>
          <w:rFonts w:ascii="Arial" w:hAnsi="Arial" w:cs="Arial"/>
          <w:sz w:val="20"/>
          <w:szCs w:val="20"/>
        </w:rPr>
      </w:pPr>
    </w:p>
    <w:p w14:paraId="014BA9BE" w14:textId="77777777" w:rsidR="000061E8" w:rsidRPr="00B43D3F" w:rsidRDefault="000061E8">
      <w:pPr>
        <w:pStyle w:val="BodyText"/>
        <w:kinsoku w:val="0"/>
        <w:overflowPunct w:val="0"/>
        <w:spacing w:line="278" w:lineRule="auto"/>
        <w:ind w:left="1020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Do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not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list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Shared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Resources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that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were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not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peer-reviewed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during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last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CCSG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 xml:space="preserve">grant </w:t>
      </w:r>
      <w:r w:rsidRPr="00B43D3F">
        <w:rPr>
          <w:rFonts w:ascii="Arial" w:hAnsi="Arial" w:cs="Arial"/>
          <w:spacing w:val="-2"/>
        </w:rPr>
        <w:t>cycle.</w:t>
      </w:r>
    </w:p>
    <w:p w14:paraId="4EBB8822" w14:textId="77777777" w:rsidR="000061E8" w:rsidRPr="00B43D3F" w:rsidRDefault="000061E8">
      <w:pPr>
        <w:pStyle w:val="BodyText"/>
        <w:kinsoku w:val="0"/>
        <w:overflowPunct w:val="0"/>
        <w:spacing w:before="10"/>
        <w:rPr>
          <w:rFonts w:ascii="Arial" w:hAnsi="Arial" w:cs="Arial"/>
          <w:sz w:val="20"/>
          <w:szCs w:val="20"/>
        </w:rPr>
      </w:pPr>
    </w:p>
    <w:p w14:paraId="0B625D58" w14:textId="77777777" w:rsidR="000061E8" w:rsidRPr="00B43D3F" w:rsidRDefault="000061E8">
      <w:pPr>
        <w:pStyle w:val="Heading1"/>
        <w:kinsoku w:val="0"/>
        <w:overflowPunct w:val="0"/>
        <w:ind w:left="119" w:firstLine="0"/>
        <w:rPr>
          <w:rFonts w:ascii="Arial" w:hAnsi="Arial" w:cs="Arial"/>
          <w:spacing w:val="-5"/>
        </w:rPr>
      </w:pPr>
      <w:bookmarkStart w:id="1" w:name="DT_2A:"/>
      <w:bookmarkEnd w:id="1"/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5"/>
        </w:rPr>
        <w:t xml:space="preserve"> 2A:</w:t>
      </w:r>
    </w:p>
    <w:p w14:paraId="57A3A181" w14:textId="77777777" w:rsidR="000061E8" w:rsidRPr="00B43D3F" w:rsidRDefault="000061E8">
      <w:pPr>
        <w:pStyle w:val="BodyText"/>
        <w:kinsoku w:val="0"/>
        <w:overflowPunct w:val="0"/>
        <w:spacing w:before="5"/>
        <w:rPr>
          <w:rFonts w:ascii="Arial" w:hAnsi="Arial" w:cs="Arial"/>
          <w:b/>
          <w:bCs/>
        </w:rPr>
      </w:pPr>
    </w:p>
    <w:p w14:paraId="3B77B5F8" w14:textId="77777777" w:rsidR="000061E8" w:rsidRPr="00B43D3F" w:rsidRDefault="000061E8">
      <w:pPr>
        <w:pStyle w:val="ListParagraph"/>
        <w:numPr>
          <w:ilvl w:val="0"/>
          <w:numId w:val="4"/>
        </w:numPr>
        <w:tabs>
          <w:tab w:val="left" w:pos="840"/>
        </w:tabs>
        <w:kinsoku w:val="0"/>
        <w:overflowPunct w:val="0"/>
        <w:spacing w:line="276" w:lineRule="auto"/>
        <w:ind w:right="534"/>
        <w:rPr>
          <w:rFonts w:ascii="Arial" w:hAnsi="Arial" w:cs="Arial"/>
          <w:b/>
          <w:bCs/>
        </w:rPr>
      </w:pPr>
      <w:r w:rsidRPr="00B43D3F">
        <w:rPr>
          <w:rFonts w:ascii="Arial" w:hAnsi="Arial" w:cs="Arial"/>
          <w:b/>
          <w:bCs/>
        </w:rPr>
        <w:t>How</w:t>
      </w:r>
      <w:r w:rsidRPr="00B43D3F">
        <w:rPr>
          <w:rFonts w:ascii="Arial" w:hAnsi="Arial" w:cs="Arial"/>
          <w:b/>
          <w:bCs/>
          <w:spacing w:val="-2"/>
        </w:rPr>
        <w:t xml:space="preserve"> </w:t>
      </w:r>
      <w:r w:rsidRPr="00B43D3F">
        <w:rPr>
          <w:rFonts w:ascii="Arial" w:hAnsi="Arial" w:cs="Arial"/>
          <w:b/>
          <w:bCs/>
        </w:rPr>
        <w:t>does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a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Center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determine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the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percentage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of a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grant’s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funding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that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is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cancer- relevant and what percentage of it fits into the Center’s Research Programs?</w:t>
      </w:r>
    </w:p>
    <w:p w14:paraId="7A8CB857" w14:textId="77777777" w:rsidR="000061E8" w:rsidRPr="00B43D3F" w:rsidRDefault="000061E8">
      <w:pPr>
        <w:pStyle w:val="BodyText"/>
        <w:kinsoku w:val="0"/>
        <w:overflowPunct w:val="0"/>
        <w:spacing w:before="6"/>
        <w:rPr>
          <w:rFonts w:ascii="Arial" w:hAnsi="Arial" w:cs="Arial"/>
          <w:b/>
          <w:bCs/>
          <w:sz w:val="20"/>
          <w:szCs w:val="20"/>
        </w:rPr>
      </w:pPr>
    </w:p>
    <w:p w14:paraId="0388EC3A" w14:textId="77777777" w:rsidR="000061E8" w:rsidRPr="00B43D3F" w:rsidRDefault="000061E8">
      <w:pPr>
        <w:pStyle w:val="BodyText"/>
        <w:kinsoku w:val="0"/>
        <w:overflowPunct w:val="0"/>
        <w:spacing w:before="1" w:line="276" w:lineRule="auto"/>
        <w:ind w:left="1020" w:right="157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These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decisions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that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each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Center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makes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able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to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justify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to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 xml:space="preserve">review </w:t>
      </w:r>
      <w:r w:rsidRPr="00B43D3F">
        <w:rPr>
          <w:rFonts w:ascii="Arial" w:hAnsi="Arial" w:cs="Arial"/>
          <w:spacing w:val="-2"/>
        </w:rPr>
        <w:t>team.</w:t>
      </w:r>
    </w:p>
    <w:p w14:paraId="36DB220C" w14:textId="77777777" w:rsidR="000061E8" w:rsidRPr="00B43D3F" w:rsidRDefault="000061E8">
      <w:pPr>
        <w:pStyle w:val="BodyText"/>
        <w:kinsoku w:val="0"/>
        <w:overflowPunct w:val="0"/>
        <w:spacing w:before="2"/>
        <w:rPr>
          <w:rFonts w:ascii="Arial" w:hAnsi="Arial" w:cs="Arial"/>
          <w:sz w:val="21"/>
          <w:szCs w:val="21"/>
        </w:rPr>
      </w:pPr>
    </w:p>
    <w:p w14:paraId="0FB5E9F3" w14:textId="77777777" w:rsidR="000061E8" w:rsidRPr="00B43D3F" w:rsidRDefault="000061E8">
      <w:pPr>
        <w:pStyle w:val="Heading1"/>
        <w:numPr>
          <w:ilvl w:val="0"/>
          <w:numId w:val="4"/>
        </w:numPr>
        <w:tabs>
          <w:tab w:val="left" w:pos="840"/>
        </w:tabs>
        <w:kinsoku w:val="0"/>
        <w:overflowPunct w:val="0"/>
        <w:spacing w:line="276" w:lineRule="auto"/>
        <w:ind w:right="127"/>
        <w:rPr>
          <w:rFonts w:ascii="Arial" w:hAnsi="Arial" w:cs="Arial"/>
        </w:rPr>
      </w:pPr>
      <w:r w:rsidRPr="00B43D3F">
        <w:rPr>
          <w:rFonts w:ascii="Arial" w:hAnsi="Arial" w:cs="Arial"/>
        </w:rPr>
        <w:t>Centers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required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to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define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reporting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date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for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2A.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Does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FOA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mandate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 particular date Centers should use?</w:t>
      </w:r>
    </w:p>
    <w:p w14:paraId="50DCBC9C" w14:textId="77777777" w:rsidR="000061E8" w:rsidRPr="00B43D3F" w:rsidRDefault="000061E8">
      <w:pPr>
        <w:pStyle w:val="BodyText"/>
        <w:kinsoku w:val="0"/>
        <w:overflowPunct w:val="0"/>
        <w:spacing w:before="4"/>
        <w:rPr>
          <w:rFonts w:ascii="Arial" w:hAnsi="Arial" w:cs="Arial"/>
          <w:b/>
          <w:bCs/>
          <w:sz w:val="20"/>
          <w:szCs w:val="20"/>
        </w:rPr>
      </w:pPr>
    </w:p>
    <w:p w14:paraId="3F3C8264" w14:textId="77777777" w:rsidR="000061E8" w:rsidRPr="00B43D3F" w:rsidRDefault="000061E8">
      <w:pPr>
        <w:pStyle w:val="BodyText"/>
        <w:kinsoku w:val="0"/>
        <w:overflowPunct w:val="0"/>
        <w:spacing w:line="278" w:lineRule="auto"/>
        <w:ind w:left="1020"/>
        <w:rPr>
          <w:rFonts w:ascii="Arial" w:hAnsi="Arial" w:cs="Arial"/>
        </w:rPr>
      </w:pPr>
      <w:r w:rsidRPr="00B43D3F">
        <w:rPr>
          <w:rFonts w:ascii="Arial" w:hAnsi="Arial" w:cs="Arial"/>
        </w:rPr>
        <w:t>No,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FOA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does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not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specify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particular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date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for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reporting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2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data. It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is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up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to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 Center to pick its reporting date.</w:t>
      </w:r>
    </w:p>
    <w:p w14:paraId="0F630861" w14:textId="77777777" w:rsidR="000061E8" w:rsidRPr="00B43D3F" w:rsidRDefault="000061E8">
      <w:pPr>
        <w:pStyle w:val="BodyText"/>
        <w:kinsoku w:val="0"/>
        <w:overflowPunct w:val="0"/>
        <w:spacing w:before="10"/>
        <w:rPr>
          <w:rFonts w:ascii="Arial" w:hAnsi="Arial" w:cs="Arial"/>
          <w:sz w:val="20"/>
          <w:szCs w:val="20"/>
        </w:rPr>
      </w:pPr>
    </w:p>
    <w:p w14:paraId="654520BE" w14:textId="77777777" w:rsidR="000061E8" w:rsidRPr="00B43D3F" w:rsidRDefault="000061E8">
      <w:pPr>
        <w:pStyle w:val="Heading1"/>
        <w:numPr>
          <w:ilvl w:val="0"/>
          <w:numId w:val="4"/>
        </w:numPr>
        <w:tabs>
          <w:tab w:val="left" w:pos="840"/>
        </w:tabs>
        <w:kinsoku w:val="0"/>
        <w:overflowPunct w:val="0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Do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project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program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costs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refer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to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those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year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reporting</w:t>
      </w:r>
      <w:r w:rsidRPr="00B43D3F">
        <w:rPr>
          <w:rFonts w:ascii="Arial" w:hAnsi="Arial" w:cs="Arial"/>
          <w:spacing w:val="-2"/>
        </w:rPr>
        <w:t xml:space="preserve"> period?</w:t>
      </w:r>
    </w:p>
    <w:p w14:paraId="2805F902" w14:textId="77777777" w:rsidR="000061E8" w:rsidRPr="00B43D3F" w:rsidRDefault="000061E8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082E8F5B" w14:textId="77777777" w:rsidR="000061E8" w:rsidRPr="00B43D3F" w:rsidRDefault="000061E8">
      <w:pPr>
        <w:pStyle w:val="BodyText"/>
        <w:kinsoku w:val="0"/>
        <w:overflowPunct w:val="0"/>
        <w:spacing w:before="1" w:line="276" w:lineRule="auto"/>
        <w:ind w:left="1020" w:right="217"/>
        <w:rPr>
          <w:rFonts w:ascii="Arial" w:hAnsi="Arial" w:cs="Arial"/>
        </w:rPr>
      </w:pPr>
      <w:r w:rsidRPr="00B43D3F">
        <w:rPr>
          <w:rFonts w:ascii="Arial" w:hAnsi="Arial" w:cs="Arial"/>
        </w:rPr>
        <w:t>Yes,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these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columns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refer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to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annual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funding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year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center-defined reporting date, not the funding of the total project period.</w:t>
      </w:r>
    </w:p>
    <w:p w14:paraId="7D3E506D" w14:textId="77777777" w:rsidR="000061E8" w:rsidRPr="00B43D3F" w:rsidRDefault="000061E8">
      <w:pPr>
        <w:pStyle w:val="BodyText"/>
        <w:kinsoku w:val="0"/>
        <w:overflowPunct w:val="0"/>
        <w:spacing w:before="11"/>
        <w:rPr>
          <w:rFonts w:ascii="Arial" w:hAnsi="Arial" w:cs="Arial"/>
          <w:sz w:val="20"/>
          <w:szCs w:val="20"/>
        </w:rPr>
      </w:pPr>
    </w:p>
    <w:p w14:paraId="5AA0528B" w14:textId="562A55EA" w:rsidR="000061E8" w:rsidRPr="00B43D3F" w:rsidRDefault="00FA44C6">
      <w:pPr>
        <w:pStyle w:val="BodyText"/>
        <w:kinsoku w:val="0"/>
        <w:overflowPunct w:val="0"/>
        <w:spacing w:line="276" w:lineRule="auto"/>
        <w:ind w:left="1020" w:right="217"/>
        <w:rPr>
          <w:rFonts w:ascii="Arial" w:hAnsi="Arial" w:cs="Arial"/>
        </w:rPr>
      </w:pPr>
      <w:r w:rsidRPr="00B43D3F">
        <w:rPr>
          <w:rFonts w:ascii="Arial" w:hAnsi="Arial" w:cs="Arial"/>
        </w:rPr>
        <w:t>If</w:t>
      </w:r>
      <w:r w:rsidR="000061E8" w:rsidRPr="00B43D3F">
        <w:rPr>
          <w:rFonts w:ascii="Arial" w:hAnsi="Arial" w:cs="Arial"/>
          <w:spacing w:val="-3"/>
        </w:rPr>
        <w:t xml:space="preserve"> </w:t>
      </w:r>
      <w:r w:rsidR="000061E8" w:rsidRPr="00B43D3F">
        <w:rPr>
          <w:rFonts w:ascii="Arial" w:hAnsi="Arial" w:cs="Arial"/>
        </w:rPr>
        <w:t>a</w:t>
      </w:r>
      <w:r w:rsidR="000061E8" w:rsidRPr="00B43D3F">
        <w:rPr>
          <w:rFonts w:ascii="Arial" w:hAnsi="Arial" w:cs="Arial"/>
          <w:spacing w:val="-4"/>
        </w:rPr>
        <w:t xml:space="preserve"> </w:t>
      </w:r>
      <w:r w:rsidR="000061E8" w:rsidRPr="00B43D3F">
        <w:rPr>
          <w:rFonts w:ascii="Arial" w:hAnsi="Arial" w:cs="Arial"/>
        </w:rPr>
        <w:t>multiyear</w:t>
      </w:r>
      <w:r w:rsidR="000061E8" w:rsidRPr="00B43D3F">
        <w:rPr>
          <w:rFonts w:ascii="Arial" w:hAnsi="Arial" w:cs="Arial"/>
          <w:spacing w:val="-2"/>
        </w:rPr>
        <w:t xml:space="preserve"> </w:t>
      </w:r>
      <w:r w:rsidR="000061E8" w:rsidRPr="00B43D3F">
        <w:rPr>
          <w:rFonts w:ascii="Arial" w:hAnsi="Arial" w:cs="Arial"/>
        </w:rPr>
        <w:t>grant</w:t>
      </w:r>
      <w:r w:rsidR="000061E8" w:rsidRPr="00B43D3F">
        <w:rPr>
          <w:rFonts w:ascii="Arial" w:hAnsi="Arial" w:cs="Arial"/>
          <w:spacing w:val="-3"/>
        </w:rPr>
        <w:t xml:space="preserve"> </w:t>
      </w:r>
      <w:r w:rsidR="000061E8" w:rsidRPr="00B43D3F">
        <w:rPr>
          <w:rFonts w:ascii="Arial" w:hAnsi="Arial" w:cs="Arial"/>
        </w:rPr>
        <w:t>is</w:t>
      </w:r>
      <w:r w:rsidR="000061E8" w:rsidRPr="00B43D3F">
        <w:rPr>
          <w:rFonts w:ascii="Arial" w:hAnsi="Arial" w:cs="Arial"/>
          <w:spacing w:val="-2"/>
        </w:rPr>
        <w:t xml:space="preserve"> </w:t>
      </w:r>
      <w:r w:rsidR="000061E8" w:rsidRPr="00B43D3F">
        <w:rPr>
          <w:rFonts w:ascii="Arial" w:hAnsi="Arial" w:cs="Arial"/>
        </w:rPr>
        <w:t>fully</w:t>
      </w:r>
      <w:r w:rsidR="000061E8" w:rsidRPr="00B43D3F">
        <w:rPr>
          <w:rFonts w:ascii="Arial" w:hAnsi="Arial" w:cs="Arial"/>
          <w:spacing w:val="-7"/>
        </w:rPr>
        <w:t xml:space="preserve"> </w:t>
      </w:r>
      <w:r w:rsidR="000061E8" w:rsidRPr="00B43D3F">
        <w:rPr>
          <w:rFonts w:ascii="Arial" w:hAnsi="Arial" w:cs="Arial"/>
        </w:rPr>
        <w:t>funded at</w:t>
      </w:r>
      <w:r w:rsidR="000061E8" w:rsidRPr="00B43D3F">
        <w:rPr>
          <w:rFonts w:ascii="Arial" w:hAnsi="Arial" w:cs="Arial"/>
          <w:spacing w:val="-2"/>
        </w:rPr>
        <w:t xml:space="preserve"> </w:t>
      </w:r>
      <w:r w:rsidR="000061E8" w:rsidRPr="00B43D3F">
        <w:rPr>
          <w:rFonts w:ascii="Arial" w:hAnsi="Arial" w:cs="Arial"/>
        </w:rPr>
        <w:t>the</w:t>
      </w:r>
      <w:r w:rsidR="000061E8" w:rsidRPr="00B43D3F">
        <w:rPr>
          <w:rFonts w:ascii="Arial" w:hAnsi="Arial" w:cs="Arial"/>
          <w:spacing w:val="-3"/>
        </w:rPr>
        <w:t xml:space="preserve"> </w:t>
      </w:r>
      <w:r w:rsidR="000061E8" w:rsidRPr="00B43D3F">
        <w:rPr>
          <w:rFonts w:ascii="Arial" w:hAnsi="Arial" w:cs="Arial"/>
        </w:rPr>
        <w:t>start</w:t>
      </w:r>
      <w:r w:rsidR="000061E8" w:rsidRPr="00B43D3F">
        <w:rPr>
          <w:rFonts w:ascii="Arial" w:hAnsi="Arial" w:cs="Arial"/>
          <w:spacing w:val="-2"/>
        </w:rPr>
        <w:t xml:space="preserve"> </w:t>
      </w:r>
      <w:r w:rsidR="000061E8" w:rsidRPr="00B43D3F">
        <w:rPr>
          <w:rFonts w:ascii="Arial" w:hAnsi="Arial" w:cs="Arial"/>
        </w:rPr>
        <w:t>of</w:t>
      </w:r>
      <w:r w:rsidR="000061E8" w:rsidRPr="00B43D3F">
        <w:rPr>
          <w:rFonts w:ascii="Arial" w:hAnsi="Arial" w:cs="Arial"/>
          <w:spacing w:val="-3"/>
        </w:rPr>
        <w:t xml:space="preserve"> </w:t>
      </w:r>
      <w:r w:rsidR="000061E8" w:rsidRPr="00B43D3F">
        <w:rPr>
          <w:rFonts w:ascii="Arial" w:hAnsi="Arial" w:cs="Arial"/>
        </w:rPr>
        <w:t>the</w:t>
      </w:r>
      <w:r w:rsidR="000061E8" w:rsidRPr="00B43D3F">
        <w:rPr>
          <w:rFonts w:ascii="Arial" w:hAnsi="Arial" w:cs="Arial"/>
          <w:spacing w:val="-3"/>
        </w:rPr>
        <w:t xml:space="preserve"> </w:t>
      </w:r>
      <w:r w:rsidR="000061E8" w:rsidRPr="00B43D3F">
        <w:rPr>
          <w:rFonts w:ascii="Arial" w:hAnsi="Arial" w:cs="Arial"/>
        </w:rPr>
        <w:t>project period, report the average per annum direct and total costs.</w:t>
      </w:r>
    </w:p>
    <w:p w14:paraId="538B7C88" w14:textId="77777777" w:rsidR="000061E8" w:rsidRPr="00B43D3F" w:rsidRDefault="000061E8">
      <w:pPr>
        <w:pStyle w:val="BodyText"/>
        <w:kinsoku w:val="0"/>
        <w:overflowPunct w:val="0"/>
        <w:spacing w:before="11"/>
        <w:rPr>
          <w:rFonts w:ascii="Arial" w:hAnsi="Arial" w:cs="Arial"/>
          <w:sz w:val="20"/>
          <w:szCs w:val="20"/>
        </w:rPr>
      </w:pPr>
    </w:p>
    <w:p w14:paraId="293545AC" w14:textId="77777777" w:rsidR="000061E8" w:rsidRPr="00B43D3F" w:rsidRDefault="000061E8">
      <w:pPr>
        <w:pStyle w:val="Heading1"/>
        <w:numPr>
          <w:ilvl w:val="0"/>
          <w:numId w:val="4"/>
        </w:numPr>
        <w:tabs>
          <w:tab w:val="left" w:pos="840"/>
        </w:tabs>
        <w:kinsoku w:val="0"/>
        <w:overflowPunct w:val="0"/>
        <w:rPr>
          <w:rFonts w:ascii="Arial" w:hAnsi="Arial" w:cs="Arial"/>
          <w:spacing w:val="-5"/>
        </w:rPr>
      </w:pP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Centers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include</w:t>
      </w:r>
      <w:r w:rsidRPr="00B43D3F">
        <w:rPr>
          <w:rFonts w:ascii="Arial" w:hAnsi="Arial" w:cs="Arial"/>
          <w:spacing w:val="-9"/>
        </w:rPr>
        <w:t xml:space="preserve"> </w:t>
      </w:r>
      <w:r w:rsidRPr="00B43D3F">
        <w:rPr>
          <w:rFonts w:ascii="Arial" w:hAnsi="Arial" w:cs="Arial"/>
        </w:rPr>
        <w:t>cost-sharing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contributions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  <w:spacing w:val="-5"/>
        </w:rPr>
        <w:t>2?</w:t>
      </w:r>
    </w:p>
    <w:p w14:paraId="7BBEB045" w14:textId="77777777" w:rsidR="000061E8" w:rsidRPr="00B43D3F" w:rsidRDefault="000061E8">
      <w:pPr>
        <w:pStyle w:val="BodyText"/>
        <w:kinsoku w:val="0"/>
        <w:overflowPunct w:val="0"/>
        <w:spacing w:before="8"/>
        <w:rPr>
          <w:rFonts w:ascii="Arial" w:hAnsi="Arial" w:cs="Arial"/>
          <w:b/>
          <w:bCs/>
          <w:sz w:val="20"/>
          <w:szCs w:val="20"/>
        </w:rPr>
      </w:pPr>
    </w:p>
    <w:p w14:paraId="5D7D50A2" w14:textId="77777777" w:rsidR="000061E8" w:rsidRPr="00B43D3F" w:rsidRDefault="000061E8">
      <w:pPr>
        <w:pStyle w:val="BodyText"/>
        <w:kinsoku w:val="0"/>
        <w:overflowPunct w:val="0"/>
        <w:ind w:left="1020"/>
        <w:rPr>
          <w:rFonts w:ascii="Arial" w:hAnsi="Arial" w:cs="Arial"/>
          <w:spacing w:val="-5"/>
        </w:rPr>
      </w:pPr>
      <w:r w:rsidRPr="00B43D3F">
        <w:rPr>
          <w:rFonts w:ascii="Arial" w:hAnsi="Arial" w:cs="Arial"/>
        </w:rPr>
        <w:t>No,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include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only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direct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total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costs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  <w:spacing w:val="-5"/>
        </w:rPr>
        <w:t>2.</w:t>
      </w:r>
    </w:p>
    <w:p w14:paraId="2B8B4393" w14:textId="77777777" w:rsidR="000061E8" w:rsidRPr="00B43D3F" w:rsidRDefault="000061E8">
      <w:pPr>
        <w:pStyle w:val="BodyText"/>
        <w:kinsoku w:val="0"/>
        <w:overflowPunct w:val="0"/>
        <w:ind w:left="1020"/>
        <w:rPr>
          <w:rFonts w:ascii="Arial" w:hAnsi="Arial" w:cs="Arial"/>
          <w:spacing w:val="-5"/>
        </w:rPr>
        <w:sectPr w:rsidR="000061E8" w:rsidRPr="00B43D3F">
          <w:headerReference w:type="default" r:id="rId7"/>
          <w:footerReference w:type="default" r:id="rId8"/>
          <w:pgSz w:w="12240" w:h="15840"/>
          <w:pgMar w:top="1340" w:right="1340" w:bottom="1180" w:left="1320" w:header="763" w:footer="986" w:gutter="0"/>
          <w:pgNumType w:start="1"/>
          <w:cols w:space="720"/>
          <w:noEndnote/>
        </w:sectPr>
      </w:pPr>
    </w:p>
    <w:p w14:paraId="18AC2763" w14:textId="77777777" w:rsidR="000061E8" w:rsidRPr="00B43D3F" w:rsidRDefault="000061E8">
      <w:pPr>
        <w:pStyle w:val="Heading1"/>
        <w:numPr>
          <w:ilvl w:val="0"/>
          <w:numId w:val="4"/>
        </w:numPr>
        <w:tabs>
          <w:tab w:val="left" w:pos="840"/>
        </w:tabs>
        <w:kinsoku w:val="0"/>
        <w:overflowPunct w:val="0"/>
        <w:spacing w:before="84"/>
        <w:ind w:right="887"/>
        <w:rPr>
          <w:rFonts w:ascii="Arial" w:hAnsi="Arial" w:cs="Arial"/>
        </w:rPr>
      </w:pPr>
      <w:r w:rsidRPr="00B43D3F">
        <w:rPr>
          <w:rFonts w:ascii="Arial" w:hAnsi="Arial" w:cs="Arial"/>
        </w:rPr>
        <w:lastRenderedPageBreak/>
        <w:t>Can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Center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include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grants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from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another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institution’s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faculty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if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they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are members of the Center?</w:t>
      </w:r>
    </w:p>
    <w:p w14:paraId="1F6FB14C" w14:textId="77777777" w:rsidR="000061E8" w:rsidRPr="00B43D3F" w:rsidRDefault="000061E8">
      <w:pPr>
        <w:pStyle w:val="BodyText"/>
        <w:kinsoku w:val="0"/>
        <w:overflowPunct w:val="0"/>
        <w:spacing w:before="8"/>
        <w:rPr>
          <w:rFonts w:ascii="Arial" w:hAnsi="Arial" w:cs="Arial"/>
          <w:b/>
          <w:bCs/>
          <w:sz w:val="20"/>
          <w:szCs w:val="20"/>
        </w:rPr>
      </w:pPr>
    </w:p>
    <w:p w14:paraId="1AF16A28" w14:textId="77777777" w:rsidR="000061E8" w:rsidRPr="00B43D3F" w:rsidRDefault="000061E8">
      <w:pPr>
        <w:pStyle w:val="BodyText"/>
        <w:kinsoku w:val="0"/>
        <w:overflowPunct w:val="0"/>
        <w:spacing w:line="276" w:lineRule="auto"/>
        <w:ind w:left="1020" w:right="217"/>
        <w:rPr>
          <w:rFonts w:ascii="Arial" w:hAnsi="Arial" w:cs="Arial"/>
        </w:rPr>
      </w:pPr>
      <w:r w:rsidRPr="00B43D3F">
        <w:rPr>
          <w:rFonts w:ascii="Arial" w:hAnsi="Arial" w:cs="Arial"/>
        </w:rPr>
        <w:t>Only grants and contracts that flow to the institution of which the Center is a part can be included, even if the grantee is a member of the Center but whose grants flow to another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institution.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If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other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institution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question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is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formal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CCSG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peer-reviewed consortium partner, or a primary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clinical arm, of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Center, then the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member’s grants may be included.</w:t>
      </w:r>
    </w:p>
    <w:p w14:paraId="3A824730" w14:textId="77777777" w:rsidR="000061E8" w:rsidRPr="00B43D3F" w:rsidRDefault="000061E8">
      <w:pPr>
        <w:pStyle w:val="BodyText"/>
        <w:kinsoku w:val="0"/>
        <w:overflowPunct w:val="0"/>
        <w:rPr>
          <w:rFonts w:ascii="Arial" w:hAnsi="Arial" w:cs="Arial"/>
          <w:sz w:val="21"/>
          <w:szCs w:val="21"/>
        </w:rPr>
      </w:pPr>
    </w:p>
    <w:p w14:paraId="32F1E14B" w14:textId="77777777" w:rsidR="000061E8" w:rsidRPr="00B43D3F" w:rsidRDefault="000061E8">
      <w:pPr>
        <w:pStyle w:val="Heading1"/>
        <w:numPr>
          <w:ilvl w:val="0"/>
          <w:numId w:val="4"/>
        </w:numPr>
        <w:tabs>
          <w:tab w:val="left" w:pos="840"/>
        </w:tabs>
        <w:kinsoku w:val="0"/>
        <w:overflowPunct w:val="0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Does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2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include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non-cancer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center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member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  <w:spacing w:val="-2"/>
        </w:rPr>
        <w:t>funding?</w:t>
      </w:r>
    </w:p>
    <w:p w14:paraId="045CC075" w14:textId="77777777" w:rsidR="000061E8" w:rsidRPr="00B43D3F" w:rsidRDefault="000061E8">
      <w:pPr>
        <w:pStyle w:val="BodyText"/>
        <w:kinsoku w:val="0"/>
        <w:overflowPunct w:val="0"/>
        <w:spacing w:before="5"/>
        <w:rPr>
          <w:rFonts w:ascii="Arial" w:hAnsi="Arial" w:cs="Arial"/>
          <w:b/>
          <w:bCs/>
          <w:sz w:val="20"/>
          <w:szCs w:val="20"/>
        </w:rPr>
      </w:pPr>
    </w:p>
    <w:p w14:paraId="7550038B" w14:textId="77777777" w:rsidR="000061E8" w:rsidRPr="00B43D3F" w:rsidRDefault="000061E8">
      <w:pPr>
        <w:pStyle w:val="BodyText"/>
        <w:kinsoku w:val="0"/>
        <w:overflowPunct w:val="0"/>
        <w:spacing w:before="1"/>
        <w:ind w:left="1020"/>
        <w:rPr>
          <w:rFonts w:ascii="Arial" w:hAnsi="Arial" w:cs="Arial"/>
          <w:spacing w:val="-5"/>
        </w:rPr>
      </w:pPr>
      <w:r w:rsidRPr="00B43D3F">
        <w:rPr>
          <w:rFonts w:ascii="Arial" w:hAnsi="Arial" w:cs="Arial"/>
        </w:rPr>
        <w:t>No,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only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center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members’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funding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is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listed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on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 xml:space="preserve">DT </w:t>
      </w:r>
      <w:r w:rsidRPr="00B43D3F">
        <w:rPr>
          <w:rFonts w:ascii="Arial" w:hAnsi="Arial" w:cs="Arial"/>
          <w:spacing w:val="-5"/>
        </w:rPr>
        <w:t>2.</w:t>
      </w:r>
    </w:p>
    <w:p w14:paraId="19A4F0CC" w14:textId="77777777" w:rsidR="000061E8" w:rsidRPr="00B43D3F" w:rsidRDefault="000061E8">
      <w:pPr>
        <w:pStyle w:val="BodyText"/>
        <w:kinsoku w:val="0"/>
        <w:overflowPunct w:val="0"/>
        <w:spacing w:before="3"/>
        <w:rPr>
          <w:rFonts w:ascii="Arial" w:hAnsi="Arial" w:cs="Arial"/>
          <w:sz w:val="21"/>
          <w:szCs w:val="21"/>
        </w:rPr>
      </w:pPr>
    </w:p>
    <w:p w14:paraId="67B67AFA" w14:textId="77777777" w:rsidR="000061E8" w:rsidRPr="00B43D3F" w:rsidRDefault="000061E8">
      <w:pPr>
        <w:pStyle w:val="Heading1"/>
        <w:numPr>
          <w:ilvl w:val="0"/>
          <w:numId w:val="4"/>
        </w:numPr>
        <w:tabs>
          <w:tab w:val="left" w:pos="840"/>
        </w:tabs>
        <w:kinsoku w:val="0"/>
        <w:overflowPunct w:val="0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Does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total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funding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for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Research Program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include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training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grant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  <w:spacing w:val="-2"/>
        </w:rPr>
        <w:t>dollars?</w:t>
      </w:r>
    </w:p>
    <w:p w14:paraId="5E98C3DA" w14:textId="77777777" w:rsidR="000061E8" w:rsidRPr="00B43D3F" w:rsidRDefault="000061E8">
      <w:pPr>
        <w:pStyle w:val="BodyText"/>
        <w:kinsoku w:val="0"/>
        <w:overflowPunct w:val="0"/>
        <w:spacing w:before="7"/>
        <w:rPr>
          <w:rFonts w:ascii="Arial" w:hAnsi="Arial" w:cs="Arial"/>
          <w:b/>
          <w:bCs/>
          <w:sz w:val="20"/>
          <w:szCs w:val="20"/>
        </w:rPr>
      </w:pPr>
    </w:p>
    <w:p w14:paraId="259E65C7" w14:textId="7F2C12E6" w:rsidR="000061E8" w:rsidRPr="00B43D3F" w:rsidRDefault="000061E8">
      <w:pPr>
        <w:pStyle w:val="BodyText"/>
        <w:kinsoku w:val="0"/>
        <w:overflowPunct w:val="0"/>
        <w:spacing w:before="1" w:line="276" w:lineRule="auto"/>
        <w:ind w:left="1019"/>
        <w:rPr>
          <w:rFonts w:ascii="Arial" w:hAnsi="Arial" w:cs="Arial"/>
        </w:rPr>
      </w:pPr>
      <w:r w:rsidRPr="00B43D3F">
        <w:rPr>
          <w:rFonts w:ascii="Arial" w:hAnsi="Arial" w:cs="Arial"/>
        </w:rPr>
        <w:t>No,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total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funding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for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Research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Program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only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includes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research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project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 xml:space="preserve">dollars; training grants may be listed with each </w:t>
      </w:r>
      <w:r w:rsidR="00FA44C6" w:rsidRPr="00B43D3F">
        <w:rPr>
          <w:rFonts w:ascii="Arial" w:hAnsi="Arial" w:cs="Arial"/>
        </w:rPr>
        <w:t>program,</w:t>
      </w:r>
      <w:r w:rsidRPr="00B43D3F">
        <w:rPr>
          <w:rFonts w:ascii="Arial" w:hAnsi="Arial" w:cs="Arial"/>
        </w:rPr>
        <w:t xml:space="preserve"> but they should not be included in aggregate data.</w:t>
      </w:r>
    </w:p>
    <w:p w14:paraId="48B34621" w14:textId="77777777" w:rsidR="000061E8" w:rsidRPr="00B43D3F" w:rsidRDefault="000061E8">
      <w:pPr>
        <w:pStyle w:val="BodyText"/>
        <w:kinsoku w:val="0"/>
        <w:overflowPunct w:val="0"/>
        <w:spacing w:before="1"/>
        <w:rPr>
          <w:rFonts w:ascii="Arial" w:hAnsi="Arial" w:cs="Arial"/>
          <w:sz w:val="21"/>
          <w:szCs w:val="21"/>
        </w:rPr>
      </w:pPr>
    </w:p>
    <w:p w14:paraId="20963ABB" w14:textId="77777777" w:rsidR="000061E8" w:rsidRPr="00B43D3F" w:rsidRDefault="000061E8">
      <w:pPr>
        <w:pStyle w:val="Heading1"/>
        <w:numPr>
          <w:ilvl w:val="0"/>
          <w:numId w:val="4"/>
        </w:numPr>
        <w:tabs>
          <w:tab w:val="left" w:pos="840"/>
        </w:tabs>
        <w:kinsoku w:val="0"/>
        <w:overflowPunct w:val="0"/>
        <w:ind w:left="839" w:right="172"/>
        <w:rPr>
          <w:rFonts w:ascii="Arial" w:hAnsi="Arial" w:cs="Arial"/>
        </w:rPr>
      </w:pPr>
      <w:r w:rsidRPr="00B43D3F">
        <w:rPr>
          <w:rFonts w:ascii="Arial" w:hAnsi="Arial" w:cs="Arial"/>
        </w:rPr>
        <w:t>Can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cancer-relevant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portion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Clinical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Translational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Science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Award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be included in Data Table 2?</w:t>
      </w:r>
    </w:p>
    <w:p w14:paraId="3E57CA23" w14:textId="77777777" w:rsidR="000061E8" w:rsidRPr="00B43D3F" w:rsidRDefault="000061E8">
      <w:pPr>
        <w:pStyle w:val="BodyText"/>
        <w:kinsoku w:val="0"/>
        <w:overflowPunct w:val="0"/>
        <w:spacing w:before="8"/>
        <w:rPr>
          <w:rFonts w:ascii="Arial" w:hAnsi="Arial" w:cs="Arial"/>
          <w:b/>
          <w:bCs/>
          <w:sz w:val="20"/>
          <w:szCs w:val="20"/>
        </w:rPr>
      </w:pPr>
    </w:p>
    <w:p w14:paraId="48F26F04" w14:textId="77777777" w:rsidR="000061E8" w:rsidRPr="00B43D3F" w:rsidRDefault="000061E8">
      <w:pPr>
        <w:pStyle w:val="BodyText"/>
        <w:kinsoku w:val="0"/>
        <w:overflowPunct w:val="0"/>
        <w:spacing w:line="276" w:lineRule="auto"/>
        <w:ind w:left="1019"/>
        <w:rPr>
          <w:rFonts w:ascii="Arial" w:hAnsi="Arial" w:cs="Arial"/>
        </w:rPr>
      </w:pPr>
      <w:r w:rsidRPr="00B43D3F">
        <w:rPr>
          <w:rFonts w:ascii="Arial" w:hAnsi="Arial" w:cs="Arial"/>
        </w:rPr>
        <w:t>Yes.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for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any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grant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or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contract,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Center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must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estimate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able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to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justify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the portion of the CTSA that they report as cancer relevant.</w:t>
      </w:r>
    </w:p>
    <w:p w14:paraId="1799BF2D" w14:textId="77777777" w:rsidR="000061E8" w:rsidRPr="00B43D3F" w:rsidRDefault="000061E8">
      <w:pPr>
        <w:pStyle w:val="BodyText"/>
        <w:kinsoku w:val="0"/>
        <w:overflowPunct w:val="0"/>
        <w:spacing w:before="11"/>
        <w:rPr>
          <w:rFonts w:ascii="Arial" w:hAnsi="Arial" w:cs="Arial"/>
          <w:sz w:val="20"/>
          <w:szCs w:val="20"/>
        </w:rPr>
      </w:pPr>
    </w:p>
    <w:p w14:paraId="0047E935" w14:textId="77777777" w:rsidR="000061E8" w:rsidRPr="00B43D3F" w:rsidRDefault="000061E8">
      <w:pPr>
        <w:pStyle w:val="Heading1"/>
        <w:numPr>
          <w:ilvl w:val="0"/>
          <w:numId w:val="4"/>
        </w:numPr>
        <w:tabs>
          <w:tab w:val="left" w:pos="840"/>
        </w:tabs>
        <w:kinsoku w:val="0"/>
        <w:overflowPunct w:val="0"/>
        <w:ind w:hanging="361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How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awards</w:t>
      </w:r>
      <w:r w:rsidRPr="00B43D3F">
        <w:rPr>
          <w:rFonts w:ascii="Arial" w:hAnsi="Arial" w:cs="Arial"/>
          <w:spacing w:val="-10"/>
        </w:rPr>
        <w:t xml:space="preserve"> </w:t>
      </w:r>
      <w:r w:rsidRPr="00B43D3F">
        <w:rPr>
          <w:rFonts w:ascii="Arial" w:hAnsi="Arial" w:cs="Arial"/>
        </w:rPr>
        <w:t>without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specific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grant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numbers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  <w:spacing w:val="-2"/>
        </w:rPr>
        <w:t>listed?</w:t>
      </w:r>
    </w:p>
    <w:p w14:paraId="61CA5125" w14:textId="77777777" w:rsidR="000061E8" w:rsidRPr="00B43D3F" w:rsidRDefault="000061E8">
      <w:pPr>
        <w:pStyle w:val="BodyText"/>
        <w:kinsoku w:val="0"/>
        <w:overflowPunct w:val="0"/>
        <w:spacing w:before="5"/>
        <w:rPr>
          <w:rFonts w:ascii="Arial" w:hAnsi="Arial" w:cs="Arial"/>
          <w:b/>
          <w:bCs/>
          <w:sz w:val="20"/>
          <w:szCs w:val="20"/>
        </w:rPr>
      </w:pPr>
    </w:p>
    <w:p w14:paraId="2997EFCE" w14:textId="77777777" w:rsidR="000061E8" w:rsidRPr="00B43D3F" w:rsidRDefault="000061E8">
      <w:pPr>
        <w:pStyle w:val="BodyText"/>
        <w:kinsoku w:val="0"/>
        <w:overflowPunct w:val="0"/>
        <w:ind w:left="1019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Include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“N/A”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“Complete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Project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Number”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  <w:spacing w:val="-2"/>
        </w:rPr>
        <w:t>column</w:t>
      </w:r>
    </w:p>
    <w:p w14:paraId="44D78143" w14:textId="77777777" w:rsidR="000061E8" w:rsidRPr="00B43D3F" w:rsidRDefault="000061E8">
      <w:pPr>
        <w:pStyle w:val="BodyText"/>
        <w:kinsoku w:val="0"/>
        <w:overflowPunct w:val="0"/>
        <w:spacing w:before="4"/>
        <w:rPr>
          <w:rFonts w:ascii="Arial" w:hAnsi="Arial" w:cs="Arial"/>
          <w:sz w:val="21"/>
          <w:szCs w:val="21"/>
        </w:rPr>
      </w:pPr>
    </w:p>
    <w:p w14:paraId="1A86AF80" w14:textId="77777777" w:rsidR="000061E8" w:rsidRPr="00B43D3F" w:rsidRDefault="000061E8">
      <w:pPr>
        <w:pStyle w:val="Heading1"/>
        <w:numPr>
          <w:ilvl w:val="0"/>
          <w:numId w:val="4"/>
        </w:numPr>
        <w:tabs>
          <w:tab w:val="left" w:pos="840"/>
        </w:tabs>
        <w:kinsoku w:val="0"/>
        <w:overflowPunct w:val="0"/>
        <w:ind w:left="839" w:right="621"/>
        <w:rPr>
          <w:rFonts w:ascii="Arial" w:hAnsi="Arial" w:cs="Arial"/>
        </w:rPr>
      </w:pPr>
      <w:r w:rsidRPr="00B43D3F">
        <w:rPr>
          <w:rFonts w:ascii="Arial" w:hAnsi="Arial" w:cs="Arial"/>
        </w:rPr>
        <w:t>How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Center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account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for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portion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grant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that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subcontracted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to another institution?</w:t>
      </w:r>
    </w:p>
    <w:p w14:paraId="3C0771E7" w14:textId="77777777" w:rsidR="000061E8" w:rsidRPr="00B43D3F" w:rsidRDefault="000061E8">
      <w:pPr>
        <w:pStyle w:val="BodyText"/>
        <w:kinsoku w:val="0"/>
        <w:overflowPunct w:val="0"/>
        <w:spacing w:before="5"/>
        <w:rPr>
          <w:rFonts w:ascii="Arial" w:hAnsi="Arial" w:cs="Arial"/>
          <w:b/>
          <w:bCs/>
          <w:sz w:val="20"/>
          <w:szCs w:val="20"/>
        </w:rPr>
      </w:pPr>
    </w:p>
    <w:p w14:paraId="04A991CC" w14:textId="77777777" w:rsidR="000061E8" w:rsidRPr="00B43D3F" w:rsidRDefault="000061E8">
      <w:pPr>
        <w:pStyle w:val="BodyText"/>
        <w:kinsoku w:val="0"/>
        <w:overflowPunct w:val="0"/>
        <w:ind w:left="1019" w:right="217"/>
        <w:rPr>
          <w:rFonts w:ascii="Arial" w:hAnsi="Arial" w:cs="Arial"/>
        </w:rPr>
      </w:pPr>
      <w:r w:rsidRPr="00B43D3F">
        <w:rPr>
          <w:rFonts w:ascii="Arial" w:hAnsi="Arial" w:cs="Arial"/>
        </w:rPr>
        <w:t>The Center should claim all annual, cancer-relevant dollars in the “project costs” columns of DT 2. However, only the portion of the funding that remains with the Center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listed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under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Program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Costs.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difference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these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amounts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understood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to be the subcontracted portion.</w:t>
      </w:r>
    </w:p>
    <w:p w14:paraId="784B01A5" w14:textId="77777777" w:rsidR="000061E8" w:rsidRPr="00B43D3F" w:rsidRDefault="000061E8">
      <w:pPr>
        <w:pStyle w:val="BodyText"/>
        <w:kinsoku w:val="0"/>
        <w:overflowPunct w:val="0"/>
        <w:spacing w:before="3"/>
        <w:rPr>
          <w:rFonts w:ascii="Arial" w:hAnsi="Arial" w:cs="Arial"/>
          <w:sz w:val="21"/>
          <w:szCs w:val="21"/>
        </w:rPr>
      </w:pPr>
    </w:p>
    <w:p w14:paraId="708AFC2B" w14:textId="77777777" w:rsidR="000061E8" w:rsidRPr="00B43D3F" w:rsidRDefault="000061E8">
      <w:pPr>
        <w:pStyle w:val="Heading1"/>
        <w:numPr>
          <w:ilvl w:val="0"/>
          <w:numId w:val="4"/>
        </w:numPr>
        <w:tabs>
          <w:tab w:val="left" w:pos="840"/>
        </w:tabs>
        <w:kinsoku w:val="0"/>
        <w:overflowPunct w:val="0"/>
        <w:ind w:hanging="361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Centers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include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grants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on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no-cost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extension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  <w:spacing w:val="-2"/>
        </w:rPr>
        <w:t>(NCE)?</w:t>
      </w:r>
    </w:p>
    <w:p w14:paraId="1EF8E6BF" w14:textId="77777777" w:rsidR="000061E8" w:rsidRPr="00B43D3F" w:rsidRDefault="000061E8">
      <w:pPr>
        <w:pStyle w:val="BodyText"/>
        <w:kinsoku w:val="0"/>
        <w:overflowPunct w:val="0"/>
        <w:spacing w:before="8"/>
        <w:rPr>
          <w:rFonts w:ascii="Arial" w:hAnsi="Arial" w:cs="Arial"/>
          <w:b/>
          <w:bCs/>
          <w:sz w:val="20"/>
          <w:szCs w:val="20"/>
        </w:rPr>
      </w:pPr>
    </w:p>
    <w:p w14:paraId="4DB9013B" w14:textId="77777777" w:rsidR="000061E8" w:rsidRPr="00B43D3F" w:rsidRDefault="000061E8">
      <w:pPr>
        <w:pStyle w:val="BodyText"/>
        <w:kinsoku w:val="0"/>
        <w:overflowPunct w:val="0"/>
        <w:spacing w:line="276" w:lineRule="auto"/>
        <w:ind w:left="1019"/>
        <w:rPr>
          <w:rFonts w:ascii="Arial" w:hAnsi="Arial" w:cs="Arial"/>
        </w:rPr>
      </w:pPr>
      <w:r w:rsidRPr="00B43D3F">
        <w:rPr>
          <w:rFonts w:ascii="Arial" w:hAnsi="Arial" w:cs="Arial"/>
        </w:rPr>
        <w:t>Yes. List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end-date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NCE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report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dollars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remaining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at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time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 Center’s reporting date for the Costs.</w:t>
      </w:r>
    </w:p>
    <w:p w14:paraId="4D711816" w14:textId="77777777" w:rsidR="000061E8" w:rsidRPr="00B43D3F" w:rsidRDefault="000061E8">
      <w:pPr>
        <w:pStyle w:val="BodyText"/>
        <w:kinsoku w:val="0"/>
        <w:overflowPunct w:val="0"/>
        <w:rPr>
          <w:rFonts w:ascii="Arial" w:hAnsi="Arial" w:cs="Arial"/>
          <w:sz w:val="26"/>
          <w:szCs w:val="26"/>
        </w:rPr>
      </w:pPr>
    </w:p>
    <w:p w14:paraId="06B5F42A" w14:textId="77777777" w:rsidR="000061E8" w:rsidRPr="00B43D3F" w:rsidRDefault="000061E8">
      <w:pPr>
        <w:pStyle w:val="BodyText"/>
        <w:kinsoku w:val="0"/>
        <w:overflowPunct w:val="0"/>
        <w:rPr>
          <w:rFonts w:ascii="Arial" w:hAnsi="Arial" w:cs="Arial"/>
          <w:sz w:val="26"/>
          <w:szCs w:val="26"/>
        </w:rPr>
      </w:pPr>
    </w:p>
    <w:p w14:paraId="0D649F84" w14:textId="77777777" w:rsidR="000061E8" w:rsidRPr="00B43D3F" w:rsidRDefault="000061E8">
      <w:pPr>
        <w:pStyle w:val="Heading1"/>
        <w:numPr>
          <w:ilvl w:val="0"/>
          <w:numId w:val="4"/>
        </w:numPr>
        <w:tabs>
          <w:tab w:val="left" w:pos="840"/>
        </w:tabs>
        <w:kinsoku w:val="0"/>
        <w:overflowPunct w:val="0"/>
        <w:spacing w:before="203"/>
        <w:ind w:left="839" w:right="490"/>
        <w:rPr>
          <w:rFonts w:ascii="Arial" w:hAnsi="Arial" w:cs="Arial"/>
        </w:rPr>
      </w:pPr>
      <w:r w:rsidRPr="00B43D3F">
        <w:rPr>
          <w:rFonts w:ascii="Arial" w:hAnsi="Arial" w:cs="Arial"/>
        </w:rPr>
        <w:t>How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cores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supported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by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SPOREs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other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similar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grant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mechanisms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be coded on DT 2A?</w:t>
      </w:r>
    </w:p>
    <w:p w14:paraId="68483D87" w14:textId="77777777" w:rsidR="000061E8" w:rsidRPr="00B43D3F" w:rsidRDefault="000061E8">
      <w:pPr>
        <w:pStyle w:val="Heading1"/>
        <w:numPr>
          <w:ilvl w:val="0"/>
          <w:numId w:val="4"/>
        </w:numPr>
        <w:tabs>
          <w:tab w:val="left" w:pos="840"/>
        </w:tabs>
        <w:kinsoku w:val="0"/>
        <w:overflowPunct w:val="0"/>
        <w:spacing w:before="203"/>
        <w:ind w:left="839" w:right="490"/>
        <w:rPr>
          <w:rFonts w:ascii="Arial" w:hAnsi="Arial" w:cs="Arial"/>
        </w:rPr>
        <w:sectPr w:rsidR="000061E8" w:rsidRPr="00B43D3F">
          <w:pgSz w:w="12240" w:h="15840"/>
          <w:pgMar w:top="1340" w:right="1340" w:bottom="1180" w:left="1320" w:header="763" w:footer="986" w:gutter="0"/>
          <w:cols w:space="720"/>
          <w:noEndnote/>
        </w:sectPr>
      </w:pPr>
    </w:p>
    <w:p w14:paraId="366D5530" w14:textId="77777777" w:rsidR="000061E8" w:rsidRPr="00B43D3F" w:rsidRDefault="000061E8">
      <w:pPr>
        <w:pStyle w:val="BodyText"/>
        <w:kinsoku w:val="0"/>
        <w:overflowPunct w:val="0"/>
        <w:spacing w:before="82" w:line="276" w:lineRule="auto"/>
        <w:ind w:left="1019"/>
        <w:rPr>
          <w:rFonts w:ascii="Arial" w:hAnsi="Arial" w:cs="Arial"/>
        </w:rPr>
      </w:pPr>
      <w:r w:rsidRPr="00B43D3F">
        <w:rPr>
          <w:rFonts w:ascii="Arial" w:hAnsi="Arial" w:cs="Arial"/>
        </w:rPr>
        <w:lastRenderedPageBreak/>
        <w:t>All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core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facilities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awarded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to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your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Center,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regardless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their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funding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source,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be coded as ZY (since they are not, in themselves, research projects, even though they support programmatic science and may have resulted from programmatic efforts).</w:t>
      </w:r>
    </w:p>
    <w:p w14:paraId="1B69D08E" w14:textId="77777777" w:rsidR="000061E8" w:rsidRPr="00B43D3F" w:rsidRDefault="000061E8">
      <w:pPr>
        <w:pStyle w:val="BodyText"/>
        <w:kinsoku w:val="0"/>
        <w:overflowPunct w:val="0"/>
        <w:spacing w:before="6"/>
        <w:rPr>
          <w:rFonts w:ascii="Arial" w:hAnsi="Arial" w:cs="Arial"/>
          <w:sz w:val="13"/>
          <w:szCs w:val="13"/>
        </w:rPr>
      </w:pPr>
    </w:p>
    <w:p w14:paraId="4572A151" w14:textId="77777777" w:rsidR="000061E8" w:rsidRPr="00B43D3F" w:rsidRDefault="000061E8">
      <w:pPr>
        <w:pStyle w:val="Heading1"/>
        <w:kinsoku w:val="0"/>
        <w:overflowPunct w:val="0"/>
        <w:spacing w:before="90"/>
        <w:ind w:left="120" w:firstLine="0"/>
        <w:rPr>
          <w:rFonts w:ascii="Arial" w:hAnsi="Arial" w:cs="Arial"/>
          <w:spacing w:val="-5"/>
        </w:rPr>
      </w:pPr>
      <w:bookmarkStart w:id="2" w:name="DT_2B:"/>
      <w:bookmarkEnd w:id="2"/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5"/>
        </w:rPr>
        <w:t xml:space="preserve"> 2B:</w:t>
      </w:r>
    </w:p>
    <w:p w14:paraId="59A37013" w14:textId="77777777" w:rsidR="000061E8" w:rsidRPr="00B43D3F" w:rsidRDefault="000061E8">
      <w:pPr>
        <w:pStyle w:val="BodyText"/>
        <w:kinsoku w:val="0"/>
        <w:overflowPunct w:val="0"/>
        <w:spacing w:before="2"/>
        <w:rPr>
          <w:rFonts w:ascii="Arial" w:hAnsi="Arial" w:cs="Arial"/>
          <w:b/>
          <w:bCs/>
        </w:rPr>
      </w:pPr>
    </w:p>
    <w:p w14:paraId="6E0F65F6" w14:textId="77777777" w:rsidR="000061E8" w:rsidRPr="00B43D3F" w:rsidRDefault="000061E8">
      <w:pPr>
        <w:pStyle w:val="ListParagraph"/>
        <w:numPr>
          <w:ilvl w:val="0"/>
          <w:numId w:val="3"/>
        </w:numPr>
        <w:tabs>
          <w:tab w:val="left" w:pos="840"/>
        </w:tabs>
        <w:kinsoku w:val="0"/>
        <w:overflowPunct w:val="0"/>
        <w:rPr>
          <w:rFonts w:ascii="Arial" w:hAnsi="Arial" w:cs="Arial"/>
          <w:b/>
          <w:bCs/>
          <w:spacing w:val="-2"/>
        </w:rPr>
      </w:pPr>
      <w:r w:rsidRPr="00B43D3F">
        <w:rPr>
          <w:rFonts w:ascii="Arial" w:hAnsi="Arial" w:cs="Arial"/>
          <w:b/>
          <w:bCs/>
        </w:rPr>
        <w:t>Does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DT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2B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include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the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total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cost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of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all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  <w:spacing w:val="-2"/>
        </w:rPr>
        <w:t>grants?</w:t>
      </w:r>
    </w:p>
    <w:p w14:paraId="5FC77F22" w14:textId="77777777" w:rsidR="000061E8" w:rsidRPr="00B43D3F" w:rsidRDefault="000061E8">
      <w:pPr>
        <w:pStyle w:val="BodyText"/>
        <w:kinsoku w:val="0"/>
        <w:overflowPunct w:val="0"/>
        <w:spacing w:before="8"/>
        <w:rPr>
          <w:rFonts w:ascii="Arial" w:hAnsi="Arial" w:cs="Arial"/>
          <w:b/>
          <w:bCs/>
          <w:sz w:val="20"/>
          <w:szCs w:val="20"/>
        </w:rPr>
      </w:pPr>
    </w:p>
    <w:p w14:paraId="0365236E" w14:textId="77777777" w:rsidR="000061E8" w:rsidRPr="00B43D3F" w:rsidRDefault="000061E8">
      <w:pPr>
        <w:pStyle w:val="BodyText"/>
        <w:kinsoku w:val="0"/>
        <w:overflowPunct w:val="0"/>
        <w:spacing w:line="276" w:lineRule="auto"/>
        <w:ind w:left="1019" w:right="217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No,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for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2A,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2B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only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includes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cancer-relevant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portion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 xml:space="preserve">grant </w:t>
      </w:r>
      <w:r w:rsidRPr="00B43D3F">
        <w:rPr>
          <w:rFonts w:ascii="Arial" w:hAnsi="Arial" w:cs="Arial"/>
          <w:spacing w:val="-2"/>
        </w:rPr>
        <w:t>portfolio.</w:t>
      </w:r>
    </w:p>
    <w:p w14:paraId="5A0CF1E6" w14:textId="77777777" w:rsidR="000061E8" w:rsidRPr="00B43D3F" w:rsidRDefault="000061E8">
      <w:pPr>
        <w:pStyle w:val="BodyText"/>
        <w:kinsoku w:val="0"/>
        <w:overflowPunct w:val="0"/>
        <w:rPr>
          <w:rFonts w:ascii="Arial" w:hAnsi="Arial" w:cs="Arial"/>
          <w:sz w:val="21"/>
          <w:szCs w:val="21"/>
        </w:rPr>
      </w:pPr>
    </w:p>
    <w:p w14:paraId="3DA8F493" w14:textId="77777777" w:rsidR="000061E8" w:rsidRPr="00B43D3F" w:rsidRDefault="000061E8">
      <w:pPr>
        <w:pStyle w:val="Heading1"/>
        <w:numPr>
          <w:ilvl w:val="0"/>
          <w:numId w:val="3"/>
        </w:numPr>
        <w:tabs>
          <w:tab w:val="left" w:pos="840"/>
        </w:tabs>
        <w:kinsoku w:val="0"/>
        <w:overflowPunct w:val="0"/>
        <w:ind w:hanging="361"/>
        <w:rPr>
          <w:rFonts w:ascii="Arial" w:hAnsi="Arial" w:cs="Arial"/>
          <w:spacing w:val="-5"/>
        </w:rPr>
      </w:pPr>
      <w:r w:rsidRPr="00B43D3F">
        <w:rPr>
          <w:rFonts w:ascii="Arial" w:hAnsi="Arial" w:cs="Arial"/>
        </w:rPr>
        <w:t>How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subcontracts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awarded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to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your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Center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counted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  <w:spacing w:val="-5"/>
        </w:rPr>
        <w:t>2B?</w:t>
      </w:r>
    </w:p>
    <w:p w14:paraId="15BB7416" w14:textId="77777777" w:rsidR="000061E8" w:rsidRPr="00B43D3F" w:rsidRDefault="000061E8">
      <w:pPr>
        <w:pStyle w:val="BodyText"/>
        <w:kinsoku w:val="0"/>
        <w:overflowPunct w:val="0"/>
        <w:spacing w:before="7"/>
        <w:rPr>
          <w:rFonts w:ascii="Arial" w:hAnsi="Arial" w:cs="Arial"/>
          <w:b/>
          <w:bCs/>
          <w:sz w:val="20"/>
          <w:szCs w:val="20"/>
        </w:rPr>
      </w:pPr>
    </w:p>
    <w:p w14:paraId="53612ACF" w14:textId="77777777" w:rsidR="000061E8" w:rsidRPr="00B43D3F" w:rsidRDefault="000061E8">
      <w:pPr>
        <w:pStyle w:val="BodyText"/>
        <w:kinsoku w:val="0"/>
        <w:overflowPunct w:val="0"/>
        <w:ind w:left="1019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Each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subcontract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is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counted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as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one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project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dollars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included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2"/>
        </w:rPr>
        <w:t xml:space="preserve"> total.</w:t>
      </w:r>
    </w:p>
    <w:p w14:paraId="51B43797" w14:textId="77777777" w:rsidR="000061E8" w:rsidRPr="00B43D3F" w:rsidRDefault="000061E8">
      <w:pPr>
        <w:pStyle w:val="BodyText"/>
        <w:kinsoku w:val="0"/>
        <w:overflowPunct w:val="0"/>
        <w:spacing w:before="10"/>
        <w:rPr>
          <w:rFonts w:ascii="Arial" w:hAnsi="Arial" w:cs="Arial"/>
        </w:rPr>
      </w:pPr>
    </w:p>
    <w:p w14:paraId="09C58762" w14:textId="77777777" w:rsidR="000061E8" w:rsidRPr="00B43D3F" w:rsidRDefault="000061E8">
      <w:pPr>
        <w:pStyle w:val="Heading1"/>
        <w:numPr>
          <w:ilvl w:val="0"/>
          <w:numId w:val="3"/>
        </w:numPr>
        <w:tabs>
          <w:tab w:val="left" w:pos="840"/>
        </w:tabs>
        <w:kinsoku w:val="0"/>
        <w:overflowPunct w:val="0"/>
        <w:ind w:hanging="361"/>
        <w:rPr>
          <w:rFonts w:ascii="Arial" w:hAnsi="Arial" w:cs="Arial"/>
          <w:spacing w:val="-5"/>
        </w:rPr>
      </w:pPr>
      <w:r w:rsidRPr="00B43D3F">
        <w:rPr>
          <w:rFonts w:ascii="Arial" w:hAnsi="Arial" w:cs="Arial"/>
        </w:rPr>
        <w:t>How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number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projects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calculated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for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  <w:spacing w:val="-5"/>
        </w:rPr>
        <w:t>2B?</w:t>
      </w:r>
    </w:p>
    <w:p w14:paraId="79E760D0" w14:textId="77777777" w:rsidR="000061E8" w:rsidRPr="00B43D3F" w:rsidRDefault="000061E8">
      <w:pPr>
        <w:pStyle w:val="BodyText"/>
        <w:kinsoku w:val="0"/>
        <w:overflowPunct w:val="0"/>
        <w:spacing w:before="8"/>
        <w:rPr>
          <w:rFonts w:ascii="Arial" w:hAnsi="Arial" w:cs="Arial"/>
          <w:b/>
          <w:bCs/>
          <w:sz w:val="20"/>
          <w:szCs w:val="20"/>
        </w:rPr>
      </w:pPr>
    </w:p>
    <w:p w14:paraId="3C79FDD4" w14:textId="77777777" w:rsidR="000061E8" w:rsidRPr="00B43D3F" w:rsidRDefault="000061E8">
      <w:pPr>
        <w:pStyle w:val="BodyText"/>
        <w:kinsoku w:val="0"/>
        <w:overflowPunct w:val="0"/>
        <w:spacing w:line="276" w:lineRule="auto"/>
        <w:ind w:left="1019" w:right="217"/>
        <w:rPr>
          <w:rFonts w:ascii="Arial" w:hAnsi="Arial" w:cs="Arial"/>
        </w:rPr>
      </w:pPr>
      <w:r w:rsidRPr="00B43D3F">
        <w:rPr>
          <w:rFonts w:ascii="Arial" w:hAnsi="Arial" w:cs="Arial"/>
        </w:rPr>
        <w:t>Each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research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grant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or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contract,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including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subcontracts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grants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NCE,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counted as one project. For multi-project awards such as SPOREs or P01s, count each subproject individually. A SPORE with 5 subprojects equals 5 projects for DT 2B.</w:t>
      </w:r>
    </w:p>
    <w:p w14:paraId="2F0B8802" w14:textId="77777777" w:rsidR="000061E8" w:rsidRPr="00B43D3F" w:rsidRDefault="000061E8">
      <w:pPr>
        <w:pStyle w:val="BodyText"/>
        <w:kinsoku w:val="0"/>
        <w:overflowPunct w:val="0"/>
        <w:spacing w:before="1"/>
        <w:rPr>
          <w:rFonts w:ascii="Arial" w:hAnsi="Arial" w:cs="Arial"/>
          <w:sz w:val="21"/>
          <w:szCs w:val="21"/>
        </w:rPr>
      </w:pPr>
    </w:p>
    <w:p w14:paraId="686D6DF8" w14:textId="77777777" w:rsidR="000061E8" w:rsidRPr="00B43D3F" w:rsidRDefault="000061E8">
      <w:pPr>
        <w:pStyle w:val="Heading1"/>
        <w:kinsoku w:val="0"/>
        <w:overflowPunct w:val="0"/>
        <w:ind w:left="120" w:firstLine="0"/>
        <w:rPr>
          <w:rFonts w:ascii="Arial" w:hAnsi="Arial" w:cs="Arial"/>
          <w:spacing w:val="-5"/>
        </w:rPr>
      </w:pPr>
      <w:bookmarkStart w:id="3" w:name="DT_3:"/>
      <w:bookmarkEnd w:id="3"/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  <w:spacing w:val="-5"/>
        </w:rPr>
        <w:t>3:</w:t>
      </w:r>
    </w:p>
    <w:p w14:paraId="4920BA9B" w14:textId="77777777" w:rsidR="000061E8" w:rsidRPr="00B43D3F" w:rsidRDefault="000061E8">
      <w:pPr>
        <w:pStyle w:val="BodyText"/>
        <w:kinsoku w:val="0"/>
        <w:overflowPunct w:val="0"/>
        <w:spacing w:before="7"/>
        <w:rPr>
          <w:rFonts w:ascii="Arial" w:hAnsi="Arial" w:cs="Arial"/>
          <w:b/>
          <w:bCs/>
        </w:rPr>
      </w:pPr>
    </w:p>
    <w:p w14:paraId="07A39B49" w14:textId="77777777" w:rsidR="000061E8" w:rsidRPr="00B43D3F" w:rsidRDefault="000061E8">
      <w:pPr>
        <w:pStyle w:val="ListParagraph"/>
        <w:numPr>
          <w:ilvl w:val="0"/>
          <w:numId w:val="2"/>
        </w:numPr>
        <w:tabs>
          <w:tab w:val="left" w:pos="840"/>
        </w:tabs>
        <w:kinsoku w:val="0"/>
        <w:overflowPunct w:val="0"/>
        <w:spacing w:before="1" w:line="276" w:lineRule="auto"/>
        <w:ind w:right="936"/>
        <w:rPr>
          <w:rFonts w:ascii="Arial" w:hAnsi="Arial" w:cs="Arial"/>
          <w:b/>
          <w:bCs/>
        </w:rPr>
      </w:pPr>
      <w:r w:rsidRPr="00B43D3F">
        <w:rPr>
          <w:rFonts w:ascii="Arial" w:hAnsi="Arial" w:cs="Arial"/>
          <w:b/>
          <w:bCs/>
        </w:rPr>
        <w:t>Are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patients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in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behavioral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trials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considered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to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be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enrolled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in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“Interventional Treatment Trials" and included in DT 3?</w:t>
      </w:r>
    </w:p>
    <w:p w14:paraId="2A89043B" w14:textId="77777777" w:rsidR="000061E8" w:rsidRPr="00B43D3F" w:rsidRDefault="000061E8">
      <w:pPr>
        <w:pStyle w:val="BodyText"/>
        <w:kinsoku w:val="0"/>
        <w:overflowPunct w:val="0"/>
        <w:spacing w:before="234"/>
        <w:ind w:left="1020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Yes,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if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behavioral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trial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is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an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intervention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focused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on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treating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2"/>
        </w:rPr>
        <w:t xml:space="preserve"> disease.</w:t>
      </w:r>
    </w:p>
    <w:p w14:paraId="65741490" w14:textId="77777777" w:rsidR="000061E8" w:rsidRPr="00B43D3F" w:rsidRDefault="000061E8">
      <w:pPr>
        <w:pStyle w:val="BodyText"/>
        <w:kinsoku w:val="0"/>
        <w:overflowPunct w:val="0"/>
        <w:spacing w:before="9"/>
        <w:rPr>
          <w:rFonts w:ascii="Arial" w:hAnsi="Arial" w:cs="Arial"/>
        </w:rPr>
      </w:pPr>
    </w:p>
    <w:p w14:paraId="3145BCF1" w14:textId="77777777" w:rsidR="000061E8" w:rsidRPr="00B43D3F" w:rsidRDefault="000061E8">
      <w:pPr>
        <w:pStyle w:val="Heading1"/>
        <w:numPr>
          <w:ilvl w:val="0"/>
          <w:numId w:val="2"/>
        </w:numPr>
        <w:tabs>
          <w:tab w:val="left" w:pos="840"/>
        </w:tabs>
        <w:kinsoku w:val="0"/>
        <w:overflowPunct w:val="0"/>
        <w:spacing w:line="278" w:lineRule="auto"/>
        <w:ind w:right="219"/>
        <w:rPr>
          <w:rFonts w:ascii="Arial" w:hAnsi="Arial" w:cs="Arial"/>
        </w:rPr>
      </w:pP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primary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secondary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prevention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trials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(</w:t>
      </w:r>
      <w:r w:rsidRPr="00B43D3F">
        <w:rPr>
          <w:rFonts w:ascii="Arial" w:hAnsi="Arial" w:cs="Arial"/>
          <w:i/>
          <w:iCs/>
        </w:rPr>
        <w:t>e.g</w:t>
      </w:r>
      <w:r w:rsidRPr="00B43D3F">
        <w:rPr>
          <w:rFonts w:ascii="Arial" w:hAnsi="Arial" w:cs="Arial"/>
        </w:rPr>
        <w:t>.,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chemoprevention,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diet,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imaging) and supportive care trials considered to be “Interventional Treatment Trials"?</w:t>
      </w:r>
    </w:p>
    <w:p w14:paraId="5B6E4137" w14:textId="77777777" w:rsidR="000061E8" w:rsidRPr="00B43D3F" w:rsidRDefault="000061E8">
      <w:pPr>
        <w:pStyle w:val="BodyText"/>
        <w:kinsoku w:val="0"/>
        <w:overflowPunct w:val="0"/>
        <w:spacing w:before="231" w:line="276" w:lineRule="auto"/>
        <w:ind w:left="1020"/>
        <w:rPr>
          <w:rFonts w:ascii="Arial" w:hAnsi="Arial" w:cs="Arial"/>
        </w:rPr>
      </w:pPr>
      <w:r w:rsidRPr="00B43D3F">
        <w:rPr>
          <w:rFonts w:ascii="Arial" w:hAnsi="Arial" w:cs="Arial"/>
        </w:rPr>
        <w:t>No,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patients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enrolled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these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types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trials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not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included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DT 3,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they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are not aimed at directly treating the disease.</w:t>
      </w:r>
    </w:p>
    <w:p w14:paraId="60BE29A3" w14:textId="77777777" w:rsidR="000061E8" w:rsidRPr="00B43D3F" w:rsidRDefault="000061E8">
      <w:pPr>
        <w:pStyle w:val="BodyText"/>
        <w:kinsoku w:val="0"/>
        <w:overflowPunct w:val="0"/>
        <w:spacing w:before="2"/>
        <w:rPr>
          <w:rFonts w:ascii="Arial" w:hAnsi="Arial" w:cs="Arial"/>
          <w:sz w:val="21"/>
          <w:szCs w:val="21"/>
        </w:rPr>
      </w:pPr>
    </w:p>
    <w:p w14:paraId="7A50344B" w14:textId="77777777" w:rsidR="000061E8" w:rsidRPr="00B43D3F" w:rsidRDefault="000061E8">
      <w:pPr>
        <w:pStyle w:val="Heading1"/>
        <w:numPr>
          <w:ilvl w:val="0"/>
          <w:numId w:val="2"/>
        </w:numPr>
        <w:tabs>
          <w:tab w:val="left" w:pos="840"/>
        </w:tabs>
        <w:kinsoku w:val="0"/>
        <w:overflowPunct w:val="0"/>
        <w:spacing w:line="276" w:lineRule="auto"/>
        <w:ind w:right="532"/>
        <w:rPr>
          <w:rFonts w:ascii="Arial" w:hAnsi="Arial" w:cs="Arial"/>
        </w:rPr>
      </w:pPr>
      <w:r w:rsidRPr="00B43D3F">
        <w:rPr>
          <w:rFonts w:ascii="Arial" w:hAnsi="Arial" w:cs="Arial"/>
        </w:rPr>
        <w:t>If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patient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has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2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primary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tumors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that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map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to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same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disease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site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(</w:t>
      </w:r>
      <w:r w:rsidRPr="00B43D3F">
        <w:rPr>
          <w:rFonts w:ascii="Arial" w:hAnsi="Arial" w:cs="Arial"/>
          <w:i/>
          <w:iCs/>
        </w:rPr>
        <w:t>e.g</w:t>
      </w:r>
      <w:r w:rsidRPr="00B43D3F">
        <w:rPr>
          <w:rFonts w:ascii="Arial" w:hAnsi="Arial" w:cs="Arial"/>
        </w:rPr>
        <w:t>.,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breast), how should this be counted?</w:t>
      </w:r>
    </w:p>
    <w:p w14:paraId="71F31887" w14:textId="77777777" w:rsidR="000061E8" w:rsidRPr="00B43D3F" w:rsidRDefault="000061E8">
      <w:pPr>
        <w:pStyle w:val="BodyText"/>
        <w:kinsoku w:val="0"/>
        <w:overflowPunct w:val="0"/>
        <w:spacing w:before="7"/>
        <w:rPr>
          <w:rFonts w:ascii="Arial" w:hAnsi="Arial" w:cs="Arial"/>
          <w:b/>
          <w:bCs/>
          <w:sz w:val="20"/>
          <w:szCs w:val="20"/>
        </w:rPr>
      </w:pPr>
    </w:p>
    <w:p w14:paraId="1600F9D8" w14:textId="77777777" w:rsidR="000061E8" w:rsidRPr="00B43D3F" w:rsidRDefault="000061E8">
      <w:pPr>
        <w:pStyle w:val="BodyText"/>
        <w:kinsoku w:val="0"/>
        <w:overflowPunct w:val="0"/>
        <w:spacing w:line="276" w:lineRule="auto"/>
        <w:ind w:left="1020" w:right="217"/>
        <w:rPr>
          <w:rFonts w:ascii="Arial" w:hAnsi="Arial" w:cs="Arial"/>
        </w:rPr>
      </w:pPr>
      <w:r w:rsidRPr="00B43D3F">
        <w:rPr>
          <w:rFonts w:ascii="Arial" w:hAnsi="Arial" w:cs="Arial"/>
        </w:rPr>
        <w:t>This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patient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would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counted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twice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“Newly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Registered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Patients”,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assuming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that both malignancies were diagnosed during the reporting period.</w:t>
      </w:r>
    </w:p>
    <w:p w14:paraId="6F615296" w14:textId="77777777" w:rsidR="000061E8" w:rsidRPr="00B43D3F" w:rsidRDefault="000061E8">
      <w:pPr>
        <w:pStyle w:val="Heading1"/>
        <w:numPr>
          <w:ilvl w:val="0"/>
          <w:numId w:val="2"/>
        </w:numPr>
        <w:tabs>
          <w:tab w:val="left" w:pos="840"/>
        </w:tabs>
        <w:kinsoku w:val="0"/>
        <w:overflowPunct w:val="0"/>
        <w:spacing w:before="87" w:line="276" w:lineRule="auto"/>
        <w:ind w:left="839" w:right="175"/>
        <w:rPr>
          <w:rFonts w:ascii="Arial" w:hAnsi="Arial" w:cs="Arial"/>
        </w:rPr>
      </w:pPr>
      <w:r w:rsidRPr="00B43D3F">
        <w:rPr>
          <w:rFonts w:ascii="Arial" w:hAnsi="Arial" w:cs="Arial"/>
        </w:rPr>
        <w:t>If a patient was first seen for a tumor several years ago and then returned to the Center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this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year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with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new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primary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tumor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same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disease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site,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lastRenderedPageBreak/>
        <w:t>how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this be counted?</w:t>
      </w:r>
    </w:p>
    <w:p w14:paraId="03AA2F92" w14:textId="77777777" w:rsidR="000061E8" w:rsidRPr="00B43D3F" w:rsidRDefault="000061E8">
      <w:pPr>
        <w:pStyle w:val="BodyText"/>
        <w:kinsoku w:val="0"/>
        <w:overflowPunct w:val="0"/>
        <w:spacing w:before="5"/>
        <w:rPr>
          <w:rFonts w:ascii="Arial" w:hAnsi="Arial" w:cs="Arial"/>
          <w:b/>
          <w:bCs/>
          <w:sz w:val="20"/>
          <w:szCs w:val="20"/>
        </w:rPr>
      </w:pPr>
    </w:p>
    <w:p w14:paraId="32EF96E2" w14:textId="77777777" w:rsidR="000061E8" w:rsidRPr="00B43D3F" w:rsidRDefault="000061E8">
      <w:pPr>
        <w:pStyle w:val="BodyText"/>
        <w:kinsoku w:val="0"/>
        <w:overflowPunct w:val="0"/>
        <w:spacing w:before="1" w:line="276" w:lineRule="auto"/>
        <w:ind w:left="1019"/>
        <w:rPr>
          <w:rFonts w:ascii="Arial" w:hAnsi="Arial" w:cs="Arial"/>
        </w:rPr>
      </w:pPr>
      <w:r w:rsidRPr="00B43D3F">
        <w:rPr>
          <w:rFonts w:ascii="Arial" w:hAnsi="Arial" w:cs="Arial"/>
        </w:rPr>
        <w:t>This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patient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would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count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once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this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year’s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“Newly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Registered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Patients”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column.</w:t>
      </w:r>
      <w:r w:rsidRPr="00B43D3F">
        <w:rPr>
          <w:rFonts w:ascii="Arial" w:hAnsi="Arial" w:cs="Arial"/>
          <w:spacing w:val="40"/>
        </w:rPr>
        <w:t xml:space="preserve"> </w:t>
      </w:r>
      <w:r w:rsidRPr="00B43D3F">
        <w:rPr>
          <w:rFonts w:ascii="Arial" w:hAnsi="Arial" w:cs="Arial"/>
        </w:rPr>
        <w:t>All primaries registered within the specified time frame are considered as new sites and should be counted.</w:t>
      </w:r>
    </w:p>
    <w:p w14:paraId="2C7C2156" w14:textId="77777777" w:rsidR="000061E8" w:rsidRPr="00B43D3F" w:rsidRDefault="000061E8">
      <w:pPr>
        <w:pStyle w:val="BodyText"/>
        <w:kinsoku w:val="0"/>
        <w:overflowPunct w:val="0"/>
        <w:spacing w:before="10"/>
        <w:rPr>
          <w:rFonts w:ascii="Arial" w:hAnsi="Arial" w:cs="Arial"/>
          <w:sz w:val="20"/>
          <w:szCs w:val="20"/>
        </w:rPr>
      </w:pPr>
    </w:p>
    <w:p w14:paraId="3117B3CA" w14:textId="77777777" w:rsidR="000061E8" w:rsidRPr="00B43D3F" w:rsidRDefault="000061E8">
      <w:pPr>
        <w:pStyle w:val="Heading1"/>
        <w:numPr>
          <w:ilvl w:val="0"/>
          <w:numId w:val="2"/>
        </w:numPr>
        <w:tabs>
          <w:tab w:val="left" w:pos="840"/>
        </w:tabs>
        <w:kinsoku w:val="0"/>
        <w:overflowPunct w:val="0"/>
        <w:ind w:right="185"/>
        <w:rPr>
          <w:rFonts w:ascii="Arial" w:hAnsi="Arial" w:cs="Arial"/>
        </w:rPr>
      </w:pPr>
      <w:r w:rsidRPr="00B43D3F">
        <w:rPr>
          <w:rFonts w:ascii="Arial" w:hAnsi="Arial" w:cs="Arial"/>
        </w:rPr>
        <w:t>How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Center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report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patient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who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presents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with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metastatic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tumor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when first seen at the Center?</w:t>
      </w:r>
    </w:p>
    <w:p w14:paraId="75591429" w14:textId="77777777" w:rsidR="000061E8" w:rsidRPr="00B43D3F" w:rsidRDefault="000061E8">
      <w:pPr>
        <w:pStyle w:val="BodyText"/>
        <w:kinsoku w:val="0"/>
        <w:overflowPunct w:val="0"/>
        <w:spacing w:before="8"/>
        <w:rPr>
          <w:rFonts w:ascii="Arial" w:hAnsi="Arial" w:cs="Arial"/>
          <w:b/>
          <w:bCs/>
          <w:sz w:val="20"/>
          <w:szCs w:val="20"/>
        </w:rPr>
      </w:pPr>
    </w:p>
    <w:p w14:paraId="7567698B" w14:textId="77777777" w:rsidR="000061E8" w:rsidRPr="00B43D3F" w:rsidRDefault="000061E8">
      <w:pPr>
        <w:pStyle w:val="BodyText"/>
        <w:kinsoku w:val="0"/>
        <w:overflowPunct w:val="0"/>
        <w:ind w:left="1199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anatomic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site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would be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primary,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not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metastatic,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  <w:spacing w:val="-2"/>
        </w:rPr>
        <w:t>site.</w:t>
      </w:r>
    </w:p>
    <w:p w14:paraId="1B48F50E" w14:textId="77777777" w:rsidR="000061E8" w:rsidRPr="00B43D3F" w:rsidRDefault="000061E8">
      <w:pPr>
        <w:pStyle w:val="BodyText"/>
        <w:kinsoku w:val="0"/>
        <w:overflowPunct w:val="0"/>
        <w:spacing w:before="9"/>
        <w:rPr>
          <w:rFonts w:ascii="Arial" w:hAnsi="Arial" w:cs="Arial"/>
        </w:rPr>
      </w:pPr>
    </w:p>
    <w:p w14:paraId="58EDE1CB" w14:textId="0F93D48A" w:rsidR="000061E8" w:rsidRPr="00B43D3F" w:rsidRDefault="000061E8">
      <w:pPr>
        <w:pStyle w:val="Heading1"/>
        <w:numPr>
          <w:ilvl w:val="0"/>
          <w:numId w:val="2"/>
        </w:numPr>
        <w:tabs>
          <w:tab w:val="left" w:pos="840"/>
        </w:tabs>
        <w:kinsoku w:val="0"/>
        <w:overflowPunct w:val="0"/>
        <w:spacing w:before="1"/>
        <w:ind w:left="839" w:right="396"/>
        <w:rPr>
          <w:rFonts w:ascii="Arial" w:hAnsi="Arial" w:cs="Arial"/>
        </w:rPr>
      </w:pPr>
      <w:r w:rsidRPr="00B43D3F">
        <w:rPr>
          <w:rFonts w:ascii="Arial" w:hAnsi="Arial" w:cs="Arial"/>
        </w:rPr>
        <w:t xml:space="preserve">Should patients seen by private-practice doctors that </w:t>
      </w:r>
      <w:r w:rsidR="00FA44C6" w:rsidRPr="00B43D3F">
        <w:rPr>
          <w:rFonts w:ascii="Arial" w:hAnsi="Arial" w:cs="Arial"/>
        </w:rPr>
        <w:t>are in</w:t>
      </w:r>
      <w:r w:rsidRPr="00B43D3F">
        <w:rPr>
          <w:rFonts w:ascii="Arial" w:hAnsi="Arial" w:cs="Arial"/>
        </w:rPr>
        <w:t xml:space="preserve"> Center space (either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primary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clinical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component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or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affiliated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clinics)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but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not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part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the Center’s health plan and cannot participate in trials be reported?</w:t>
      </w:r>
    </w:p>
    <w:p w14:paraId="38FBFC11" w14:textId="77777777" w:rsidR="000061E8" w:rsidRPr="00B43D3F" w:rsidRDefault="000061E8">
      <w:pPr>
        <w:pStyle w:val="BodyText"/>
        <w:kinsoku w:val="0"/>
        <w:overflowPunct w:val="0"/>
        <w:spacing w:before="7"/>
        <w:rPr>
          <w:rFonts w:ascii="Arial" w:hAnsi="Arial" w:cs="Arial"/>
          <w:b/>
          <w:bCs/>
          <w:sz w:val="20"/>
          <w:szCs w:val="20"/>
        </w:rPr>
      </w:pPr>
    </w:p>
    <w:p w14:paraId="3601F16B" w14:textId="77777777" w:rsidR="000061E8" w:rsidRPr="00B43D3F" w:rsidRDefault="000061E8">
      <w:pPr>
        <w:pStyle w:val="BodyText"/>
        <w:kinsoku w:val="0"/>
        <w:overflowPunct w:val="0"/>
        <w:ind w:left="1199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These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patients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not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counted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as “newly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registered</w:t>
      </w:r>
      <w:r w:rsidRPr="00B43D3F">
        <w:rPr>
          <w:rFonts w:ascii="Arial" w:hAnsi="Arial" w:cs="Arial"/>
          <w:spacing w:val="-2"/>
        </w:rPr>
        <w:t xml:space="preserve"> patients.”</w:t>
      </w:r>
    </w:p>
    <w:p w14:paraId="0397562A" w14:textId="77777777" w:rsidR="000061E8" w:rsidRPr="00B43D3F" w:rsidRDefault="000061E8">
      <w:pPr>
        <w:pStyle w:val="BodyText"/>
        <w:kinsoku w:val="0"/>
        <w:overflowPunct w:val="0"/>
        <w:spacing w:before="7"/>
        <w:rPr>
          <w:rFonts w:ascii="Arial" w:hAnsi="Arial" w:cs="Arial"/>
        </w:rPr>
      </w:pPr>
    </w:p>
    <w:p w14:paraId="5FD136E3" w14:textId="77777777" w:rsidR="000061E8" w:rsidRPr="00B43D3F" w:rsidRDefault="000061E8">
      <w:pPr>
        <w:pStyle w:val="Heading1"/>
        <w:numPr>
          <w:ilvl w:val="0"/>
          <w:numId w:val="2"/>
        </w:numPr>
        <w:tabs>
          <w:tab w:val="left" w:pos="840"/>
        </w:tabs>
        <w:kinsoku w:val="0"/>
        <w:overflowPunct w:val="0"/>
        <w:spacing w:before="1"/>
        <w:ind w:hanging="361"/>
        <w:rPr>
          <w:rFonts w:ascii="Arial" w:hAnsi="Arial" w:cs="Arial"/>
          <w:spacing w:val="-5"/>
        </w:rPr>
      </w:pPr>
      <w:r w:rsidRPr="00B43D3F">
        <w:rPr>
          <w:rFonts w:ascii="Arial" w:hAnsi="Arial" w:cs="Arial"/>
        </w:rPr>
        <w:t>How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patients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seen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at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consortium</w:t>
      </w:r>
      <w:r w:rsidRPr="00B43D3F">
        <w:rPr>
          <w:rFonts w:ascii="Arial" w:hAnsi="Arial" w:cs="Arial"/>
          <w:spacing w:val="-9"/>
        </w:rPr>
        <w:t xml:space="preserve"> </w:t>
      </w:r>
      <w:r w:rsidRPr="00B43D3F">
        <w:rPr>
          <w:rFonts w:ascii="Arial" w:hAnsi="Arial" w:cs="Arial"/>
        </w:rPr>
        <w:t>partners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reported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  <w:spacing w:val="-5"/>
        </w:rPr>
        <w:t>3?</w:t>
      </w:r>
    </w:p>
    <w:p w14:paraId="7833940E" w14:textId="77777777" w:rsidR="000061E8" w:rsidRPr="00B43D3F" w:rsidRDefault="000061E8">
      <w:pPr>
        <w:pStyle w:val="BodyText"/>
        <w:kinsoku w:val="0"/>
        <w:overflowPunct w:val="0"/>
        <w:spacing w:before="7"/>
        <w:rPr>
          <w:rFonts w:ascii="Arial" w:hAnsi="Arial" w:cs="Arial"/>
          <w:b/>
          <w:bCs/>
          <w:sz w:val="20"/>
          <w:szCs w:val="20"/>
        </w:rPr>
      </w:pPr>
    </w:p>
    <w:p w14:paraId="6DC3C502" w14:textId="77777777" w:rsidR="000061E8" w:rsidRPr="00B43D3F" w:rsidRDefault="000061E8">
      <w:pPr>
        <w:pStyle w:val="BodyText"/>
        <w:kinsoku w:val="0"/>
        <w:overflowPunct w:val="0"/>
        <w:spacing w:line="276" w:lineRule="auto"/>
        <w:ind w:left="1199" w:right="82"/>
        <w:rPr>
          <w:rFonts w:ascii="Arial" w:hAnsi="Arial" w:cs="Arial"/>
        </w:rPr>
      </w:pPr>
      <w:r w:rsidRPr="00B43D3F">
        <w:rPr>
          <w:rFonts w:ascii="Arial" w:hAnsi="Arial" w:cs="Arial"/>
        </w:rPr>
        <w:t>If the CCSG peer-reviewed and approved consortium partner reports new patients through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Center’s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cancer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registry,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they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included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one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3. If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peer- reviewed consortium partner has a separate registry, a separate DT 3 should be included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for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each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partner.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Patients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seen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clinical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affiliates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that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not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peer-reviewed consortium partners and do not report patients through the Center’s registry, should not be reported.</w:t>
      </w:r>
    </w:p>
    <w:p w14:paraId="0A69DB89" w14:textId="77777777" w:rsidR="000061E8" w:rsidRPr="00B43D3F" w:rsidRDefault="000061E8">
      <w:pPr>
        <w:pStyle w:val="BodyText"/>
        <w:kinsoku w:val="0"/>
        <w:overflowPunct w:val="0"/>
        <w:rPr>
          <w:rFonts w:ascii="Arial" w:hAnsi="Arial" w:cs="Arial"/>
          <w:sz w:val="21"/>
          <w:szCs w:val="21"/>
        </w:rPr>
      </w:pPr>
    </w:p>
    <w:p w14:paraId="1A17C959" w14:textId="77777777" w:rsidR="000061E8" w:rsidRPr="00B43D3F" w:rsidRDefault="000061E8">
      <w:pPr>
        <w:pStyle w:val="Heading1"/>
        <w:numPr>
          <w:ilvl w:val="0"/>
          <w:numId w:val="2"/>
        </w:numPr>
        <w:tabs>
          <w:tab w:val="left" w:pos="840"/>
        </w:tabs>
        <w:kinsoku w:val="0"/>
        <w:overflowPunct w:val="0"/>
        <w:rPr>
          <w:rFonts w:ascii="Arial" w:hAnsi="Arial" w:cs="Arial"/>
          <w:spacing w:val="-5"/>
        </w:rPr>
      </w:pPr>
      <w:r w:rsidRPr="00B43D3F">
        <w:rPr>
          <w:rFonts w:ascii="Arial" w:hAnsi="Arial" w:cs="Arial"/>
        </w:rPr>
        <w:t>How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do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anatomic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site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diagnostic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codes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map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to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5"/>
        </w:rPr>
        <w:t xml:space="preserve"> </w:t>
      </w:r>
      <w:r w:rsidR="0006574F" w:rsidRPr="00B43D3F">
        <w:rPr>
          <w:rFonts w:ascii="Arial" w:hAnsi="Arial" w:cs="Arial"/>
          <w:spacing w:val="-5"/>
        </w:rPr>
        <w:t xml:space="preserve">primary </w:t>
      </w:r>
      <w:r w:rsidRPr="00B43D3F">
        <w:rPr>
          <w:rFonts w:ascii="Arial" w:hAnsi="Arial" w:cs="Arial"/>
        </w:rPr>
        <w:t>cancer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sites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listed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5"/>
        </w:rPr>
        <w:t xml:space="preserve"> 3?</w:t>
      </w:r>
    </w:p>
    <w:p w14:paraId="1D94261D" w14:textId="77777777" w:rsidR="000061E8" w:rsidRPr="00B43D3F" w:rsidRDefault="000061E8">
      <w:pPr>
        <w:pStyle w:val="BodyText"/>
        <w:kinsoku w:val="0"/>
        <w:overflowPunct w:val="0"/>
        <w:spacing w:before="5"/>
        <w:rPr>
          <w:rFonts w:ascii="Arial" w:hAnsi="Arial" w:cs="Arial"/>
          <w:b/>
          <w:bCs/>
          <w:sz w:val="20"/>
          <w:szCs w:val="20"/>
        </w:rPr>
      </w:pPr>
    </w:p>
    <w:p w14:paraId="5786E4A6" w14:textId="77777777" w:rsidR="000061E8" w:rsidRPr="00B43D3F" w:rsidRDefault="000061E8">
      <w:pPr>
        <w:pStyle w:val="BodyText"/>
        <w:kinsoku w:val="0"/>
        <w:overflowPunct w:val="0"/>
        <w:ind w:left="1200" w:right="1203"/>
        <w:rPr>
          <w:rFonts w:ascii="Arial" w:hAnsi="Arial" w:cs="Arial"/>
          <w:color w:val="0000FF"/>
          <w:spacing w:val="-2"/>
        </w:rPr>
      </w:pP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="0006574F" w:rsidRPr="00B43D3F">
        <w:rPr>
          <w:rFonts w:ascii="Arial" w:hAnsi="Arial" w:cs="Arial"/>
          <w:spacing w:val="-4"/>
        </w:rPr>
        <w:t xml:space="preserve">primary </w:t>
      </w:r>
      <w:r w:rsidRPr="00B43D3F">
        <w:rPr>
          <w:rFonts w:ascii="Arial" w:hAnsi="Arial" w:cs="Arial"/>
        </w:rPr>
        <w:t>cancer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sites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reported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on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DT3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mapped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to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ICD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codes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listed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 xml:space="preserve">here: </w:t>
      </w:r>
      <w:hyperlink r:id="rId9" w:history="1">
        <w:r w:rsidR="0006574F" w:rsidRPr="00B43D3F">
          <w:rPr>
            <w:rStyle w:val="Hyperlink"/>
            <w:rFonts w:ascii="Arial" w:hAnsi="Arial" w:cs="Arial"/>
            <w:spacing w:val="-2"/>
          </w:rPr>
          <w:t>http://cancercenters.cancer.gov/documents/ICD10-508.pdf</w:t>
        </w:r>
      </w:hyperlink>
    </w:p>
    <w:p w14:paraId="755A6441" w14:textId="77777777" w:rsidR="000061E8" w:rsidRPr="00B43D3F" w:rsidRDefault="000061E8">
      <w:pPr>
        <w:pStyle w:val="BodyText"/>
        <w:kinsoku w:val="0"/>
        <w:overflowPunct w:val="0"/>
        <w:spacing w:before="8"/>
        <w:rPr>
          <w:rFonts w:ascii="Arial" w:hAnsi="Arial" w:cs="Arial"/>
          <w:sz w:val="13"/>
          <w:szCs w:val="13"/>
        </w:rPr>
      </w:pPr>
    </w:p>
    <w:p w14:paraId="27C51291" w14:textId="77777777" w:rsidR="000061E8" w:rsidRPr="00B43D3F" w:rsidRDefault="000061E8">
      <w:pPr>
        <w:pStyle w:val="Heading1"/>
        <w:kinsoku w:val="0"/>
        <w:overflowPunct w:val="0"/>
        <w:spacing w:before="90"/>
        <w:ind w:left="119" w:firstLine="0"/>
        <w:rPr>
          <w:rFonts w:ascii="Arial" w:hAnsi="Arial" w:cs="Arial"/>
          <w:spacing w:val="-5"/>
        </w:rPr>
      </w:pPr>
      <w:bookmarkStart w:id="4" w:name="DT_4:"/>
      <w:bookmarkEnd w:id="4"/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  <w:spacing w:val="-5"/>
        </w:rPr>
        <w:t>4:</w:t>
      </w:r>
    </w:p>
    <w:p w14:paraId="4E660F61" w14:textId="77777777" w:rsidR="000061E8" w:rsidRPr="00B43D3F" w:rsidRDefault="000061E8">
      <w:pPr>
        <w:pStyle w:val="BodyText"/>
        <w:kinsoku w:val="0"/>
        <w:overflowPunct w:val="0"/>
        <w:spacing w:before="2"/>
        <w:rPr>
          <w:rFonts w:ascii="Arial" w:hAnsi="Arial" w:cs="Arial"/>
          <w:b/>
          <w:bCs/>
        </w:rPr>
      </w:pPr>
    </w:p>
    <w:p w14:paraId="3C68D9C0" w14:textId="77777777" w:rsidR="000061E8" w:rsidRPr="00B43D3F" w:rsidRDefault="000061E8">
      <w:pPr>
        <w:pStyle w:val="ListParagraph"/>
        <w:numPr>
          <w:ilvl w:val="0"/>
          <w:numId w:val="1"/>
        </w:numPr>
        <w:tabs>
          <w:tab w:val="left" w:pos="840"/>
        </w:tabs>
        <w:kinsoku w:val="0"/>
        <w:overflowPunct w:val="0"/>
        <w:ind w:hanging="361"/>
        <w:rPr>
          <w:rFonts w:ascii="Arial" w:hAnsi="Arial" w:cs="Arial"/>
          <w:b/>
          <w:bCs/>
          <w:color w:val="000000"/>
          <w:spacing w:val="-5"/>
        </w:rPr>
      </w:pPr>
      <w:r w:rsidRPr="00B43D3F">
        <w:rPr>
          <w:rFonts w:ascii="Arial" w:hAnsi="Arial" w:cs="Arial"/>
          <w:b/>
          <w:bCs/>
        </w:rPr>
        <w:t>What</w:t>
      </w:r>
      <w:r w:rsidRPr="00B43D3F">
        <w:rPr>
          <w:rFonts w:ascii="Arial" w:hAnsi="Arial" w:cs="Arial"/>
          <w:b/>
          <w:bCs/>
          <w:spacing w:val="-7"/>
        </w:rPr>
        <w:t xml:space="preserve"> </w:t>
      </w:r>
      <w:r w:rsidRPr="00B43D3F">
        <w:rPr>
          <w:rFonts w:ascii="Arial" w:hAnsi="Arial" w:cs="Arial"/>
          <w:b/>
          <w:bCs/>
        </w:rPr>
        <w:t>studies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should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be</w:t>
      </w:r>
      <w:r w:rsidRPr="00B43D3F">
        <w:rPr>
          <w:rFonts w:ascii="Arial" w:hAnsi="Arial" w:cs="Arial"/>
          <w:b/>
          <w:bCs/>
          <w:spacing w:val="-9"/>
        </w:rPr>
        <w:t xml:space="preserve"> </w:t>
      </w:r>
      <w:r w:rsidRPr="00B43D3F">
        <w:rPr>
          <w:rFonts w:ascii="Arial" w:hAnsi="Arial" w:cs="Arial"/>
          <w:b/>
          <w:bCs/>
        </w:rPr>
        <w:t>included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in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DT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  <w:spacing w:val="-5"/>
        </w:rPr>
        <w:t>4?</w:t>
      </w:r>
    </w:p>
    <w:p w14:paraId="6297AB38" w14:textId="77777777" w:rsidR="000061E8" w:rsidRPr="00B43D3F" w:rsidRDefault="000061E8">
      <w:pPr>
        <w:pStyle w:val="BodyText"/>
        <w:kinsoku w:val="0"/>
        <w:overflowPunct w:val="0"/>
        <w:spacing w:before="80"/>
        <w:ind w:left="1200" w:right="82"/>
        <w:rPr>
          <w:rFonts w:ascii="Arial" w:hAnsi="Arial" w:cs="Arial"/>
        </w:rPr>
      </w:pPr>
      <w:r w:rsidRPr="00B43D3F">
        <w:rPr>
          <w:rFonts w:ascii="Arial" w:hAnsi="Arial" w:cs="Arial"/>
        </w:rPr>
        <w:t>Cancer-relevant, hypothesis-driven studies that meet the definition of a clinical research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study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included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4.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This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does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not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include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tumor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banks.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It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does not include chart reviews or other types of studies if they do not consent patients.</w:t>
      </w:r>
    </w:p>
    <w:p w14:paraId="6F9063EC" w14:textId="77777777" w:rsidR="000061E8" w:rsidRPr="00B43D3F" w:rsidRDefault="000061E8">
      <w:pPr>
        <w:pStyle w:val="BodyText"/>
        <w:kinsoku w:val="0"/>
        <w:overflowPunct w:val="0"/>
        <w:spacing w:before="5"/>
        <w:rPr>
          <w:rFonts w:ascii="Arial" w:hAnsi="Arial" w:cs="Arial"/>
          <w:sz w:val="21"/>
          <w:szCs w:val="21"/>
        </w:rPr>
      </w:pPr>
    </w:p>
    <w:p w14:paraId="11565A1C" w14:textId="77777777" w:rsidR="000061E8" w:rsidRPr="00B43D3F" w:rsidRDefault="000061E8">
      <w:pPr>
        <w:pStyle w:val="Heading1"/>
        <w:kinsoku w:val="0"/>
        <w:overflowPunct w:val="0"/>
        <w:ind w:left="420" w:firstLine="0"/>
        <w:rPr>
          <w:rFonts w:ascii="Arial" w:hAnsi="Arial" w:cs="Arial"/>
          <w:spacing w:val="-2"/>
        </w:rPr>
      </w:pPr>
      <w:bookmarkStart w:id="5" w:name="Clinical_Research_Categories"/>
      <w:bookmarkEnd w:id="5"/>
      <w:r w:rsidRPr="00B43D3F">
        <w:rPr>
          <w:rFonts w:ascii="Arial" w:hAnsi="Arial" w:cs="Arial"/>
        </w:rPr>
        <w:t>Clinical</w:t>
      </w:r>
      <w:r w:rsidRPr="00B43D3F">
        <w:rPr>
          <w:rFonts w:ascii="Arial" w:hAnsi="Arial" w:cs="Arial"/>
          <w:spacing w:val="-9"/>
        </w:rPr>
        <w:t xml:space="preserve"> </w:t>
      </w:r>
      <w:r w:rsidRPr="00B43D3F">
        <w:rPr>
          <w:rFonts w:ascii="Arial" w:hAnsi="Arial" w:cs="Arial"/>
        </w:rPr>
        <w:t>Research</w:t>
      </w:r>
      <w:r w:rsidRPr="00B43D3F">
        <w:rPr>
          <w:rFonts w:ascii="Arial" w:hAnsi="Arial" w:cs="Arial"/>
          <w:spacing w:val="-9"/>
        </w:rPr>
        <w:t xml:space="preserve"> </w:t>
      </w:r>
      <w:r w:rsidRPr="00B43D3F">
        <w:rPr>
          <w:rFonts w:ascii="Arial" w:hAnsi="Arial" w:cs="Arial"/>
          <w:spacing w:val="-2"/>
        </w:rPr>
        <w:t>Categories</w:t>
      </w:r>
    </w:p>
    <w:p w14:paraId="38CBA3F0" w14:textId="77777777" w:rsidR="000061E8" w:rsidRPr="00B43D3F" w:rsidRDefault="000061E8">
      <w:pPr>
        <w:pStyle w:val="BodyText"/>
        <w:kinsoku w:val="0"/>
        <w:overflowPunct w:val="0"/>
        <w:spacing w:before="5"/>
        <w:rPr>
          <w:rFonts w:ascii="Arial" w:hAnsi="Arial" w:cs="Arial"/>
          <w:b/>
          <w:bCs/>
        </w:rPr>
      </w:pPr>
    </w:p>
    <w:p w14:paraId="775CF7C4" w14:textId="77777777" w:rsidR="000061E8" w:rsidRPr="00B43D3F" w:rsidRDefault="000061E8">
      <w:pPr>
        <w:pStyle w:val="ListParagraph"/>
        <w:numPr>
          <w:ilvl w:val="0"/>
          <w:numId w:val="1"/>
        </w:numPr>
        <w:tabs>
          <w:tab w:val="left" w:pos="840"/>
        </w:tabs>
        <w:kinsoku w:val="0"/>
        <w:overflowPunct w:val="0"/>
        <w:spacing w:line="276" w:lineRule="auto"/>
        <w:ind w:left="839" w:right="1250"/>
        <w:rPr>
          <w:rFonts w:ascii="Arial" w:hAnsi="Arial" w:cs="Arial"/>
          <w:b/>
          <w:bCs/>
          <w:color w:val="000000"/>
        </w:rPr>
      </w:pPr>
      <w:r w:rsidRPr="00B43D3F">
        <w:rPr>
          <w:rFonts w:ascii="Arial" w:hAnsi="Arial" w:cs="Arial"/>
          <w:b/>
          <w:bCs/>
        </w:rPr>
        <w:t>How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should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behavioral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studies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of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nutrition,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smoking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cessation,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or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dietary supplements, etc., be classified?</w:t>
      </w:r>
    </w:p>
    <w:p w14:paraId="449A0247" w14:textId="77777777" w:rsidR="000061E8" w:rsidRPr="00B43D3F" w:rsidRDefault="000061E8">
      <w:pPr>
        <w:pStyle w:val="BodyText"/>
        <w:kinsoku w:val="0"/>
        <w:overflowPunct w:val="0"/>
        <w:spacing w:before="6"/>
        <w:rPr>
          <w:rFonts w:ascii="Arial" w:hAnsi="Arial" w:cs="Arial"/>
          <w:b/>
          <w:bCs/>
          <w:sz w:val="20"/>
          <w:szCs w:val="20"/>
        </w:rPr>
      </w:pPr>
    </w:p>
    <w:p w14:paraId="6356432B" w14:textId="1AB1E542" w:rsidR="000061E8" w:rsidRPr="00B43D3F" w:rsidRDefault="000061E8">
      <w:pPr>
        <w:pStyle w:val="BodyText"/>
        <w:kinsoku w:val="0"/>
        <w:overflowPunct w:val="0"/>
        <w:spacing w:before="1" w:line="276" w:lineRule="auto"/>
        <w:ind w:left="1199" w:right="157"/>
        <w:rPr>
          <w:rFonts w:ascii="Arial" w:hAnsi="Arial" w:cs="Arial"/>
        </w:rPr>
      </w:pPr>
      <w:r w:rsidRPr="00B43D3F">
        <w:rPr>
          <w:rFonts w:ascii="Arial" w:hAnsi="Arial" w:cs="Arial"/>
        </w:rPr>
        <w:lastRenderedPageBreak/>
        <w:t>Behavioral studies fit the clinical research definition of interventional (INT) studies. If they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are intended to treat a disease, their Primary Purpose would be classified as a treatment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(TRE)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trial,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patients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enrolled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such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studies</w:t>
      </w:r>
      <w:r w:rsidRPr="00B43D3F">
        <w:rPr>
          <w:rFonts w:ascii="Arial" w:hAnsi="Arial" w:cs="Arial"/>
          <w:spacing w:val="-3"/>
        </w:rPr>
        <w:t xml:space="preserve"> </w:t>
      </w:r>
      <w:r w:rsidR="00FA44C6" w:rsidRPr="00B43D3F">
        <w:rPr>
          <w:rFonts w:ascii="Arial" w:hAnsi="Arial" w:cs="Arial"/>
        </w:rPr>
        <w:t>would</w:t>
      </w:r>
      <w:r w:rsidR="00FA44C6" w:rsidRPr="00B43D3F">
        <w:rPr>
          <w:rFonts w:ascii="Arial" w:hAnsi="Arial" w:cs="Arial"/>
          <w:spacing w:val="-3"/>
        </w:rPr>
        <w:t xml:space="preserve"> </w:t>
      </w:r>
      <w:r w:rsidR="00FA44C6" w:rsidRPr="00B43D3F">
        <w:rPr>
          <w:rFonts w:ascii="Arial" w:hAnsi="Arial" w:cs="Arial"/>
        </w:rPr>
        <w:t>also be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included in DT 3. If the behavior studied is intended to prevent disease (primarily or secondarily), then it should be classified as interventional with a primary purpose of prevention. In that case patients would be included in DT 4 but not DT 3.</w:t>
      </w:r>
    </w:p>
    <w:p w14:paraId="7F5BBF9B" w14:textId="77777777" w:rsidR="000061E8" w:rsidRPr="00B43D3F" w:rsidRDefault="000061E8">
      <w:pPr>
        <w:pStyle w:val="BodyText"/>
        <w:kinsoku w:val="0"/>
        <w:overflowPunct w:val="0"/>
        <w:spacing w:before="2"/>
        <w:rPr>
          <w:rFonts w:ascii="Arial" w:hAnsi="Arial" w:cs="Arial"/>
          <w:sz w:val="21"/>
          <w:szCs w:val="21"/>
        </w:rPr>
      </w:pPr>
    </w:p>
    <w:p w14:paraId="7DD2883A" w14:textId="77777777" w:rsidR="000061E8" w:rsidRPr="00B43D3F" w:rsidRDefault="000061E8">
      <w:pPr>
        <w:pStyle w:val="Heading1"/>
        <w:numPr>
          <w:ilvl w:val="0"/>
          <w:numId w:val="1"/>
        </w:numPr>
        <w:tabs>
          <w:tab w:val="left" w:pos="840"/>
        </w:tabs>
        <w:kinsoku w:val="0"/>
        <w:overflowPunct w:val="0"/>
        <w:rPr>
          <w:rFonts w:ascii="Arial" w:hAnsi="Arial" w:cs="Arial"/>
          <w:color w:val="000000"/>
          <w:spacing w:val="-2"/>
        </w:rPr>
      </w:pPr>
      <w:r w:rsidRPr="00B43D3F">
        <w:rPr>
          <w:rFonts w:ascii="Arial" w:hAnsi="Arial" w:cs="Arial"/>
        </w:rPr>
        <w:t>How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radiologic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studies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  <w:spacing w:val="-2"/>
        </w:rPr>
        <w:t>classified?</w:t>
      </w:r>
    </w:p>
    <w:p w14:paraId="10C12112" w14:textId="77777777" w:rsidR="000061E8" w:rsidRPr="00B43D3F" w:rsidRDefault="000061E8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5C1E56BA" w14:textId="77777777" w:rsidR="000061E8" w:rsidRPr="00B43D3F" w:rsidRDefault="000061E8">
      <w:pPr>
        <w:pStyle w:val="BodyText"/>
        <w:kinsoku w:val="0"/>
        <w:overflowPunct w:val="0"/>
        <w:spacing w:line="278" w:lineRule="auto"/>
        <w:ind w:left="1200" w:right="217"/>
        <w:rPr>
          <w:rFonts w:ascii="Arial" w:hAnsi="Arial" w:cs="Arial"/>
        </w:rPr>
      </w:pPr>
      <w:r w:rsidRPr="00B43D3F">
        <w:rPr>
          <w:rFonts w:ascii="Arial" w:hAnsi="Arial" w:cs="Arial"/>
        </w:rPr>
        <w:t>Radiologic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clinical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research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studies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could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Ancillary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or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Correlative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(imaging studies, for example), or radiologic treatments could be interventional.</w:t>
      </w:r>
    </w:p>
    <w:p w14:paraId="12F1F756" w14:textId="77777777" w:rsidR="000061E8" w:rsidRPr="00B43D3F" w:rsidRDefault="000061E8">
      <w:pPr>
        <w:pStyle w:val="BodyText"/>
        <w:kinsoku w:val="0"/>
        <w:overflowPunct w:val="0"/>
        <w:spacing w:before="10"/>
        <w:rPr>
          <w:rFonts w:ascii="Arial" w:hAnsi="Arial" w:cs="Arial"/>
          <w:sz w:val="20"/>
          <w:szCs w:val="20"/>
        </w:rPr>
      </w:pPr>
    </w:p>
    <w:p w14:paraId="67AA68F2" w14:textId="77777777" w:rsidR="000061E8" w:rsidRPr="00B43D3F" w:rsidRDefault="000061E8">
      <w:pPr>
        <w:pStyle w:val="Heading1"/>
        <w:kinsoku w:val="0"/>
        <w:overflowPunct w:val="0"/>
        <w:ind w:left="451" w:firstLine="0"/>
        <w:rPr>
          <w:rFonts w:ascii="Arial" w:hAnsi="Arial" w:cs="Arial"/>
          <w:spacing w:val="-2"/>
        </w:rPr>
      </w:pPr>
      <w:bookmarkStart w:id="6" w:name="Study_Source"/>
      <w:bookmarkEnd w:id="6"/>
      <w:r w:rsidRPr="00B43D3F">
        <w:rPr>
          <w:rFonts w:ascii="Arial" w:hAnsi="Arial" w:cs="Arial"/>
        </w:rPr>
        <w:t>Study</w:t>
      </w:r>
      <w:r w:rsidRPr="00B43D3F">
        <w:rPr>
          <w:rFonts w:ascii="Arial" w:hAnsi="Arial" w:cs="Arial"/>
          <w:spacing w:val="-9"/>
        </w:rPr>
        <w:t xml:space="preserve"> </w:t>
      </w:r>
      <w:r w:rsidRPr="00B43D3F">
        <w:rPr>
          <w:rFonts w:ascii="Arial" w:hAnsi="Arial" w:cs="Arial"/>
          <w:spacing w:val="-2"/>
        </w:rPr>
        <w:t>Source</w:t>
      </w:r>
    </w:p>
    <w:p w14:paraId="0F88E96E" w14:textId="77777777" w:rsidR="000061E8" w:rsidRPr="00B43D3F" w:rsidRDefault="000061E8">
      <w:pPr>
        <w:pStyle w:val="BodyText"/>
        <w:kinsoku w:val="0"/>
        <w:overflowPunct w:val="0"/>
        <w:spacing w:before="5"/>
        <w:rPr>
          <w:rFonts w:ascii="Arial" w:hAnsi="Arial" w:cs="Arial"/>
          <w:b/>
          <w:bCs/>
        </w:rPr>
      </w:pPr>
    </w:p>
    <w:p w14:paraId="126FC874" w14:textId="32E868CC" w:rsidR="000061E8" w:rsidRPr="00B43D3F" w:rsidRDefault="000061E8">
      <w:pPr>
        <w:pStyle w:val="ListParagraph"/>
        <w:numPr>
          <w:ilvl w:val="0"/>
          <w:numId w:val="1"/>
        </w:numPr>
        <w:tabs>
          <w:tab w:val="left" w:pos="840"/>
        </w:tabs>
        <w:kinsoku w:val="0"/>
        <w:overflowPunct w:val="0"/>
        <w:rPr>
          <w:rFonts w:ascii="Arial" w:hAnsi="Arial" w:cs="Arial"/>
          <w:b/>
          <w:bCs/>
          <w:color w:val="000000"/>
          <w:spacing w:val="-2"/>
        </w:rPr>
      </w:pPr>
      <w:r w:rsidRPr="00B43D3F">
        <w:rPr>
          <w:rFonts w:ascii="Arial" w:hAnsi="Arial" w:cs="Arial"/>
          <w:b/>
          <w:bCs/>
        </w:rPr>
        <w:t>How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are</w:t>
      </w:r>
      <w:r w:rsidRPr="00B43D3F">
        <w:rPr>
          <w:rFonts w:ascii="Arial" w:hAnsi="Arial" w:cs="Arial"/>
          <w:b/>
          <w:bCs/>
          <w:spacing w:val="-7"/>
        </w:rPr>
        <w:t xml:space="preserve"> </w:t>
      </w:r>
      <w:r w:rsidRPr="00B43D3F">
        <w:rPr>
          <w:rFonts w:ascii="Arial" w:hAnsi="Arial" w:cs="Arial"/>
          <w:b/>
          <w:bCs/>
        </w:rPr>
        <w:t>investigator-initiated</w:t>
      </w:r>
      <w:r w:rsidRPr="00B43D3F">
        <w:rPr>
          <w:rFonts w:ascii="Arial" w:hAnsi="Arial" w:cs="Arial"/>
          <w:b/>
          <w:bCs/>
          <w:spacing w:val="-7"/>
        </w:rPr>
        <w:t xml:space="preserve"> </w:t>
      </w:r>
      <w:r w:rsidRPr="00B43D3F">
        <w:rPr>
          <w:rFonts w:ascii="Arial" w:hAnsi="Arial" w:cs="Arial"/>
          <w:b/>
          <w:bCs/>
        </w:rPr>
        <w:t>trials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classified</w:t>
      </w:r>
      <w:r w:rsidRPr="00B43D3F">
        <w:rPr>
          <w:rFonts w:ascii="Arial" w:hAnsi="Arial" w:cs="Arial"/>
          <w:b/>
          <w:bCs/>
          <w:spacing w:val="-8"/>
        </w:rPr>
        <w:t xml:space="preserve"> </w:t>
      </w:r>
      <w:r w:rsidR="00FA44C6" w:rsidRPr="00B43D3F">
        <w:rPr>
          <w:rFonts w:ascii="Arial" w:hAnsi="Arial" w:cs="Arial"/>
          <w:b/>
          <w:bCs/>
        </w:rPr>
        <w:t>about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Study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  <w:spacing w:val="-2"/>
        </w:rPr>
        <w:t>Source?</w:t>
      </w:r>
    </w:p>
    <w:p w14:paraId="6569B30D" w14:textId="77777777" w:rsidR="000061E8" w:rsidRPr="00B43D3F" w:rsidRDefault="000061E8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2306DA4F" w14:textId="77777777" w:rsidR="000061E8" w:rsidRPr="00B43D3F" w:rsidRDefault="000061E8">
      <w:pPr>
        <w:pStyle w:val="BodyText"/>
        <w:kinsoku w:val="0"/>
        <w:overflowPunct w:val="0"/>
        <w:spacing w:line="276" w:lineRule="auto"/>
        <w:ind w:left="1200" w:right="219"/>
        <w:rPr>
          <w:rFonts w:ascii="Arial" w:hAnsi="Arial" w:cs="Arial"/>
        </w:rPr>
      </w:pPr>
      <w:r w:rsidRPr="00B43D3F">
        <w:rPr>
          <w:rFonts w:ascii="Arial" w:hAnsi="Arial" w:cs="Arial"/>
        </w:rPr>
        <w:t xml:space="preserve">Investigator-initiated trials are those in which the primary intellectual contribution (conception, design, implementation, </w:t>
      </w:r>
      <w:r w:rsidRPr="00B43D3F">
        <w:rPr>
          <w:rFonts w:ascii="Arial" w:hAnsi="Arial" w:cs="Arial"/>
          <w:i/>
          <w:iCs/>
        </w:rPr>
        <w:t>etc</w:t>
      </w:r>
      <w:r w:rsidRPr="00B43D3F">
        <w:rPr>
          <w:rFonts w:ascii="Arial" w:hAnsi="Arial" w:cs="Arial"/>
        </w:rPr>
        <w:t>.) originated with a cancer center member. For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study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source,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they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may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classified as Institutional,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Externally</w:t>
      </w:r>
      <w:r w:rsidRPr="00B43D3F">
        <w:rPr>
          <w:rFonts w:ascii="Arial" w:hAnsi="Arial" w:cs="Arial"/>
          <w:spacing w:val="-10"/>
        </w:rPr>
        <w:t xml:space="preserve"> </w:t>
      </w:r>
      <w:r w:rsidRPr="00B43D3F">
        <w:rPr>
          <w:rFonts w:ascii="Arial" w:hAnsi="Arial" w:cs="Arial"/>
        </w:rPr>
        <w:t>Peer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Reviewed, or even Industrial, if the center member was the intellectual source of the trial.</w:t>
      </w:r>
    </w:p>
    <w:p w14:paraId="58F1C158" w14:textId="77777777" w:rsidR="000061E8" w:rsidRPr="00B43D3F" w:rsidRDefault="000061E8">
      <w:pPr>
        <w:pStyle w:val="BodyText"/>
        <w:kinsoku w:val="0"/>
        <w:overflowPunct w:val="0"/>
        <w:spacing w:before="1" w:line="276" w:lineRule="auto"/>
        <w:ind w:left="1200" w:right="217"/>
        <w:rPr>
          <w:rFonts w:ascii="Arial" w:hAnsi="Arial" w:cs="Arial"/>
        </w:rPr>
      </w:pPr>
      <w:r w:rsidRPr="00B43D3F">
        <w:rPr>
          <w:rFonts w:ascii="Arial" w:hAnsi="Arial" w:cs="Arial"/>
        </w:rPr>
        <w:t>Investigator-initiated trials can also include multi-institutional trials in which the center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member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had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significant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intellectual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contribution,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even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if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trial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originated with another institution.</w:t>
      </w:r>
    </w:p>
    <w:p w14:paraId="0691AE79" w14:textId="77777777" w:rsidR="000061E8" w:rsidRPr="00B43D3F" w:rsidRDefault="000061E8">
      <w:pPr>
        <w:pStyle w:val="Heading1"/>
        <w:numPr>
          <w:ilvl w:val="0"/>
          <w:numId w:val="1"/>
        </w:numPr>
        <w:tabs>
          <w:tab w:val="left" w:pos="840"/>
        </w:tabs>
        <w:kinsoku w:val="0"/>
        <w:overflowPunct w:val="0"/>
        <w:spacing w:before="204"/>
        <w:rPr>
          <w:rFonts w:ascii="Arial" w:hAnsi="Arial" w:cs="Arial"/>
          <w:color w:val="000000"/>
          <w:spacing w:val="-2"/>
        </w:rPr>
      </w:pPr>
      <w:r w:rsidRPr="00B43D3F">
        <w:rPr>
          <w:rFonts w:ascii="Arial" w:hAnsi="Arial" w:cs="Arial"/>
        </w:rPr>
        <w:t>What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trials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classified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as</w:t>
      </w:r>
      <w:r w:rsidRPr="00B43D3F">
        <w:rPr>
          <w:rFonts w:ascii="Arial" w:hAnsi="Arial" w:cs="Arial"/>
          <w:spacing w:val="-2"/>
        </w:rPr>
        <w:t xml:space="preserve"> “National”?</w:t>
      </w:r>
    </w:p>
    <w:p w14:paraId="1DDF16E6" w14:textId="77777777" w:rsidR="000061E8" w:rsidRPr="00B43D3F" w:rsidRDefault="000061E8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127E3F36" w14:textId="77777777" w:rsidR="000061E8" w:rsidRPr="00B43D3F" w:rsidRDefault="000061E8">
      <w:pPr>
        <w:pStyle w:val="BodyText"/>
        <w:kinsoku w:val="0"/>
        <w:overflowPunct w:val="0"/>
        <w:spacing w:line="276" w:lineRule="auto"/>
        <w:ind w:left="1200" w:right="217"/>
        <w:rPr>
          <w:rFonts w:ascii="Arial" w:hAnsi="Arial" w:cs="Arial"/>
        </w:rPr>
      </w:pPr>
      <w:r w:rsidRPr="00B43D3F">
        <w:rPr>
          <w:rFonts w:ascii="Arial" w:hAnsi="Arial" w:cs="Arial"/>
        </w:rPr>
        <w:t>In addition to the National Clinical Trials Network (NCTN)-sponsored trials, any national trial network funded by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NIH should be classified as National. National trial networks sponsored by other organizations should be classified as Externally Peer- Reviewed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(if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they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funded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by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list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organizations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found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on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OCC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website) or Institutional.</w:t>
      </w:r>
    </w:p>
    <w:p w14:paraId="45901BCB" w14:textId="77777777" w:rsidR="000061E8" w:rsidRPr="00B43D3F" w:rsidRDefault="000061E8">
      <w:pPr>
        <w:pStyle w:val="Heading1"/>
        <w:kinsoku w:val="0"/>
        <w:overflowPunct w:val="0"/>
        <w:spacing w:before="87"/>
        <w:ind w:left="391" w:firstLine="0"/>
        <w:rPr>
          <w:rFonts w:ascii="Arial" w:hAnsi="Arial" w:cs="Arial"/>
          <w:spacing w:val="-2"/>
        </w:rPr>
      </w:pPr>
      <w:bookmarkStart w:id="7" w:name="Specific_Funding_Source"/>
      <w:bookmarkEnd w:id="7"/>
      <w:r w:rsidRPr="00B43D3F">
        <w:rPr>
          <w:rFonts w:ascii="Arial" w:hAnsi="Arial" w:cs="Arial"/>
        </w:rPr>
        <w:t>Specific</w:t>
      </w:r>
      <w:r w:rsidRPr="00B43D3F">
        <w:rPr>
          <w:rFonts w:ascii="Arial" w:hAnsi="Arial" w:cs="Arial"/>
          <w:spacing w:val="-9"/>
        </w:rPr>
        <w:t xml:space="preserve"> </w:t>
      </w:r>
      <w:r w:rsidRPr="00B43D3F">
        <w:rPr>
          <w:rFonts w:ascii="Arial" w:hAnsi="Arial" w:cs="Arial"/>
        </w:rPr>
        <w:t>Funding</w:t>
      </w:r>
      <w:r w:rsidRPr="00B43D3F">
        <w:rPr>
          <w:rFonts w:ascii="Arial" w:hAnsi="Arial" w:cs="Arial"/>
          <w:spacing w:val="-10"/>
        </w:rPr>
        <w:t xml:space="preserve"> </w:t>
      </w:r>
      <w:r w:rsidRPr="00B43D3F">
        <w:rPr>
          <w:rFonts w:ascii="Arial" w:hAnsi="Arial" w:cs="Arial"/>
          <w:spacing w:val="-2"/>
        </w:rPr>
        <w:t>Source</w:t>
      </w:r>
    </w:p>
    <w:p w14:paraId="448704C6" w14:textId="77777777" w:rsidR="000061E8" w:rsidRPr="00B43D3F" w:rsidRDefault="000061E8">
      <w:pPr>
        <w:pStyle w:val="BodyText"/>
        <w:kinsoku w:val="0"/>
        <w:overflowPunct w:val="0"/>
        <w:spacing w:before="2"/>
        <w:rPr>
          <w:rFonts w:ascii="Arial" w:hAnsi="Arial" w:cs="Arial"/>
          <w:b/>
          <w:bCs/>
        </w:rPr>
      </w:pPr>
    </w:p>
    <w:p w14:paraId="0ACF0B75" w14:textId="77777777" w:rsidR="000061E8" w:rsidRPr="00B43D3F" w:rsidRDefault="000061E8">
      <w:pPr>
        <w:pStyle w:val="ListParagraph"/>
        <w:numPr>
          <w:ilvl w:val="0"/>
          <w:numId w:val="1"/>
        </w:numPr>
        <w:tabs>
          <w:tab w:val="left" w:pos="840"/>
        </w:tabs>
        <w:kinsoku w:val="0"/>
        <w:overflowPunct w:val="0"/>
        <w:ind w:right="933"/>
        <w:rPr>
          <w:rFonts w:ascii="Arial" w:hAnsi="Arial" w:cs="Arial"/>
          <w:b/>
          <w:bCs/>
          <w:color w:val="000000"/>
        </w:rPr>
      </w:pPr>
      <w:r w:rsidRPr="00B43D3F">
        <w:rPr>
          <w:rFonts w:ascii="Arial" w:hAnsi="Arial" w:cs="Arial"/>
          <w:b/>
          <w:bCs/>
        </w:rPr>
        <w:t>How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should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a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Center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account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for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an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Institutional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trial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that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receives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industry support in the form of the drug?</w:t>
      </w:r>
    </w:p>
    <w:p w14:paraId="43F72DB8" w14:textId="77777777" w:rsidR="000061E8" w:rsidRPr="00B43D3F" w:rsidRDefault="000061E8">
      <w:pPr>
        <w:pStyle w:val="BodyText"/>
        <w:kinsoku w:val="0"/>
        <w:overflowPunct w:val="0"/>
        <w:spacing w:before="5"/>
        <w:rPr>
          <w:rFonts w:ascii="Arial" w:hAnsi="Arial" w:cs="Arial"/>
          <w:b/>
          <w:bCs/>
          <w:sz w:val="20"/>
          <w:szCs w:val="20"/>
        </w:rPr>
      </w:pPr>
    </w:p>
    <w:p w14:paraId="7CA1B7BE" w14:textId="77777777" w:rsidR="000061E8" w:rsidRPr="00B43D3F" w:rsidRDefault="000061E8">
      <w:pPr>
        <w:pStyle w:val="BodyText"/>
        <w:kinsoku w:val="0"/>
        <w:overflowPunct w:val="0"/>
        <w:ind w:left="1200" w:right="165"/>
        <w:jc w:val="both"/>
        <w:rPr>
          <w:rFonts w:ascii="Arial" w:hAnsi="Arial" w:cs="Arial"/>
        </w:rPr>
      </w:pPr>
      <w:r w:rsidRPr="00B43D3F">
        <w:rPr>
          <w:rFonts w:ascii="Arial" w:hAnsi="Arial" w:cs="Arial"/>
        </w:rPr>
        <w:t>Assuming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that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primary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intellectual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contribution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for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trial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came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from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Center member,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Study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Source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would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“Institutional</w:t>
      </w:r>
      <w:proofErr w:type="gramStart"/>
      <w:r w:rsidRPr="00B43D3F">
        <w:rPr>
          <w:rFonts w:ascii="Arial" w:hAnsi="Arial" w:cs="Arial"/>
        </w:rPr>
        <w:t>”</w:t>
      </w:r>
      <w:proofErr w:type="gramEnd"/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Specific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Funding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Sources would be the Center and the pharmaceutical company supplying the drug.</w:t>
      </w:r>
    </w:p>
    <w:p w14:paraId="6312F44D" w14:textId="77777777" w:rsidR="000061E8" w:rsidRPr="00B43D3F" w:rsidRDefault="000061E8">
      <w:pPr>
        <w:pStyle w:val="BodyText"/>
        <w:kinsoku w:val="0"/>
        <w:overflowPunct w:val="0"/>
        <w:spacing w:before="6"/>
        <w:rPr>
          <w:rFonts w:ascii="Arial" w:hAnsi="Arial" w:cs="Arial"/>
          <w:sz w:val="21"/>
          <w:szCs w:val="21"/>
        </w:rPr>
      </w:pPr>
    </w:p>
    <w:p w14:paraId="6933069C" w14:textId="77777777" w:rsidR="000061E8" w:rsidRPr="00B43D3F" w:rsidRDefault="00277214">
      <w:pPr>
        <w:pStyle w:val="Heading1"/>
        <w:kinsoku w:val="0"/>
        <w:overflowPunct w:val="0"/>
        <w:ind w:left="391" w:firstLine="0"/>
        <w:rPr>
          <w:rFonts w:ascii="Arial" w:hAnsi="Arial" w:cs="Arial"/>
          <w:spacing w:val="-4"/>
        </w:rPr>
      </w:pPr>
      <w:bookmarkStart w:id="8" w:name="Anatomic_Site"/>
      <w:bookmarkEnd w:id="8"/>
      <w:r w:rsidRPr="00B43D3F">
        <w:rPr>
          <w:rFonts w:ascii="Arial" w:hAnsi="Arial" w:cs="Arial"/>
        </w:rPr>
        <w:t xml:space="preserve">Primary </w:t>
      </w:r>
      <w:r w:rsidR="000061E8" w:rsidRPr="00B43D3F">
        <w:rPr>
          <w:rFonts w:ascii="Arial" w:hAnsi="Arial" w:cs="Arial"/>
        </w:rPr>
        <w:t>Anatomic</w:t>
      </w:r>
      <w:r w:rsidR="000061E8" w:rsidRPr="00B43D3F">
        <w:rPr>
          <w:rFonts w:ascii="Arial" w:hAnsi="Arial" w:cs="Arial"/>
          <w:spacing w:val="-9"/>
        </w:rPr>
        <w:t xml:space="preserve"> </w:t>
      </w:r>
      <w:r w:rsidR="000061E8" w:rsidRPr="00B43D3F">
        <w:rPr>
          <w:rFonts w:ascii="Arial" w:hAnsi="Arial" w:cs="Arial"/>
          <w:spacing w:val="-4"/>
        </w:rPr>
        <w:t>Site</w:t>
      </w:r>
    </w:p>
    <w:p w14:paraId="65918A4D" w14:textId="77777777" w:rsidR="000061E8" w:rsidRPr="00B43D3F" w:rsidRDefault="000061E8">
      <w:pPr>
        <w:pStyle w:val="BodyText"/>
        <w:kinsoku w:val="0"/>
        <w:overflowPunct w:val="0"/>
        <w:spacing w:before="5"/>
        <w:rPr>
          <w:rFonts w:ascii="Arial" w:hAnsi="Arial" w:cs="Arial"/>
          <w:b/>
          <w:bCs/>
        </w:rPr>
      </w:pPr>
    </w:p>
    <w:p w14:paraId="1B73A0F0" w14:textId="77777777" w:rsidR="000061E8" w:rsidRPr="00B43D3F" w:rsidRDefault="000061E8">
      <w:pPr>
        <w:pStyle w:val="ListParagraph"/>
        <w:numPr>
          <w:ilvl w:val="0"/>
          <w:numId w:val="1"/>
        </w:numPr>
        <w:tabs>
          <w:tab w:val="left" w:pos="840"/>
        </w:tabs>
        <w:kinsoku w:val="0"/>
        <w:overflowPunct w:val="0"/>
        <w:spacing w:line="278" w:lineRule="auto"/>
        <w:ind w:right="428"/>
        <w:rPr>
          <w:rFonts w:ascii="Arial" w:hAnsi="Arial" w:cs="Arial"/>
          <w:color w:val="000000"/>
        </w:rPr>
      </w:pPr>
      <w:r w:rsidRPr="00B43D3F">
        <w:rPr>
          <w:rFonts w:ascii="Arial" w:hAnsi="Arial" w:cs="Arial"/>
          <w:b/>
          <w:bCs/>
        </w:rPr>
        <w:lastRenderedPageBreak/>
        <w:t>If</w:t>
      </w:r>
      <w:r w:rsidRPr="00B43D3F">
        <w:rPr>
          <w:rFonts w:ascii="Arial" w:hAnsi="Arial" w:cs="Arial"/>
          <w:b/>
          <w:bCs/>
          <w:spacing w:val="-2"/>
        </w:rPr>
        <w:t xml:space="preserve"> </w:t>
      </w:r>
      <w:r w:rsidRPr="00B43D3F">
        <w:rPr>
          <w:rFonts w:ascii="Arial" w:hAnsi="Arial" w:cs="Arial"/>
          <w:b/>
          <w:bCs/>
        </w:rPr>
        <w:t>a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Clinical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Research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Study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covers</w:t>
      </w:r>
      <w:r w:rsidRPr="00B43D3F">
        <w:rPr>
          <w:rFonts w:ascii="Arial" w:hAnsi="Arial" w:cs="Arial"/>
          <w:b/>
          <w:bCs/>
          <w:spacing w:val="-1"/>
        </w:rPr>
        <w:t xml:space="preserve"> </w:t>
      </w:r>
      <w:r w:rsidRPr="00B43D3F">
        <w:rPr>
          <w:rFonts w:ascii="Arial" w:hAnsi="Arial" w:cs="Arial"/>
          <w:b/>
          <w:bCs/>
        </w:rPr>
        <w:t>more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than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one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Anatomic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Site,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what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should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 xml:space="preserve">be included in the </w:t>
      </w:r>
      <w:r w:rsidR="00277214" w:rsidRPr="00B43D3F">
        <w:rPr>
          <w:rFonts w:ascii="Arial" w:hAnsi="Arial" w:cs="Arial"/>
          <w:b/>
          <w:bCs/>
        </w:rPr>
        <w:t xml:space="preserve">Primary </w:t>
      </w:r>
      <w:r w:rsidRPr="00B43D3F">
        <w:rPr>
          <w:rFonts w:ascii="Arial" w:hAnsi="Arial" w:cs="Arial"/>
          <w:b/>
          <w:bCs/>
        </w:rPr>
        <w:t>Site column?</w:t>
      </w:r>
    </w:p>
    <w:p w14:paraId="3DF1DF6B" w14:textId="77777777" w:rsidR="000061E8" w:rsidRPr="00B43D3F" w:rsidRDefault="000061E8">
      <w:pPr>
        <w:pStyle w:val="BodyText"/>
        <w:kinsoku w:val="0"/>
        <w:overflowPunct w:val="0"/>
        <w:spacing w:before="231"/>
        <w:ind w:left="1200"/>
        <w:jc w:val="both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This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trial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coded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  <w:spacing w:val="-2"/>
        </w:rPr>
        <w:t>“multiple.”</w:t>
      </w:r>
    </w:p>
    <w:p w14:paraId="0314E99C" w14:textId="77777777" w:rsidR="000061E8" w:rsidRPr="00B43D3F" w:rsidRDefault="000061E8">
      <w:pPr>
        <w:pStyle w:val="BodyText"/>
        <w:kinsoku w:val="0"/>
        <w:overflowPunct w:val="0"/>
        <w:spacing w:before="9"/>
        <w:rPr>
          <w:rFonts w:ascii="Arial" w:hAnsi="Arial" w:cs="Arial"/>
        </w:rPr>
      </w:pPr>
    </w:p>
    <w:p w14:paraId="5452C210" w14:textId="77777777" w:rsidR="000061E8" w:rsidRPr="00B43D3F" w:rsidRDefault="000061E8">
      <w:pPr>
        <w:pStyle w:val="Heading1"/>
        <w:kinsoku w:val="0"/>
        <w:overflowPunct w:val="0"/>
        <w:spacing w:before="1"/>
        <w:ind w:left="391" w:firstLine="0"/>
        <w:rPr>
          <w:rFonts w:ascii="Arial" w:hAnsi="Arial" w:cs="Arial"/>
          <w:spacing w:val="-5"/>
        </w:rPr>
      </w:pPr>
      <w:bookmarkStart w:id="9" w:name="Protocol_ID"/>
      <w:bookmarkEnd w:id="9"/>
      <w:r w:rsidRPr="00B43D3F">
        <w:rPr>
          <w:rFonts w:ascii="Arial" w:hAnsi="Arial" w:cs="Arial"/>
        </w:rPr>
        <w:t>Protocol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  <w:spacing w:val="-5"/>
        </w:rPr>
        <w:t>ID</w:t>
      </w:r>
    </w:p>
    <w:p w14:paraId="05EBC918" w14:textId="77777777" w:rsidR="000061E8" w:rsidRPr="00B43D3F" w:rsidRDefault="000061E8">
      <w:pPr>
        <w:pStyle w:val="BodyText"/>
        <w:kinsoku w:val="0"/>
        <w:overflowPunct w:val="0"/>
        <w:spacing w:before="4"/>
        <w:rPr>
          <w:rFonts w:ascii="Arial" w:hAnsi="Arial" w:cs="Arial"/>
          <w:b/>
          <w:bCs/>
        </w:rPr>
      </w:pPr>
    </w:p>
    <w:p w14:paraId="418E49B4" w14:textId="77777777" w:rsidR="000061E8" w:rsidRPr="00B43D3F" w:rsidRDefault="000061E8">
      <w:pPr>
        <w:pStyle w:val="ListParagraph"/>
        <w:numPr>
          <w:ilvl w:val="0"/>
          <w:numId w:val="1"/>
        </w:numPr>
        <w:tabs>
          <w:tab w:val="left" w:pos="840"/>
        </w:tabs>
        <w:kinsoku w:val="0"/>
        <w:overflowPunct w:val="0"/>
        <w:spacing w:line="278" w:lineRule="auto"/>
        <w:ind w:right="288"/>
        <w:rPr>
          <w:rFonts w:ascii="Arial" w:hAnsi="Arial" w:cs="Arial"/>
          <w:b/>
          <w:bCs/>
          <w:color w:val="000000"/>
        </w:rPr>
      </w:pPr>
      <w:r w:rsidRPr="00B43D3F">
        <w:rPr>
          <w:rFonts w:ascii="Arial" w:hAnsi="Arial" w:cs="Arial"/>
          <w:b/>
          <w:bCs/>
        </w:rPr>
        <w:t>For</w:t>
      </w:r>
      <w:r w:rsidRPr="00B43D3F">
        <w:rPr>
          <w:rFonts w:ascii="Arial" w:hAnsi="Arial" w:cs="Arial"/>
          <w:b/>
          <w:bCs/>
          <w:spacing w:val="-2"/>
        </w:rPr>
        <w:t xml:space="preserve"> </w:t>
      </w:r>
      <w:r w:rsidRPr="00B43D3F">
        <w:rPr>
          <w:rFonts w:ascii="Arial" w:hAnsi="Arial" w:cs="Arial"/>
          <w:b/>
          <w:bCs/>
        </w:rPr>
        <w:t>National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Clinical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Research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Studies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(</w:t>
      </w:r>
      <w:r w:rsidRPr="00B43D3F">
        <w:rPr>
          <w:rFonts w:ascii="Arial" w:hAnsi="Arial" w:cs="Arial"/>
          <w:b/>
          <w:bCs/>
          <w:i/>
          <w:iCs/>
        </w:rPr>
        <w:t>i.e.,</w:t>
      </w:r>
      <w:r w:rsidRPr="00B43D3F">
        <w:rPr>
          <w:rFonts w:ascii="Arial" w:hAnsi="Arial" w:cs="Arial"/>
          <w:b/>
          <w:bCs/>
          <w:i/>
          <w:i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NCTN),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what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number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should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be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listed as the Protocol ID?</w:t>
      </w:r>
    </w:p>
    <w:p w14:paraId="0AAE49C6" w14:textId="77777777" w:rsidR="000061E8" w:rsidRPr="00B43D3F" w:rsidRDefault="000061E8">
      <w:pPr>
        <w:pStyle w:val="BodyText"/>
        <w:kinsoku w:val="0"/>
        <w:overflowPunct w:val="0"/>
        <w:spacing w:before="231" w:line="276" w:lineRule="auto"/>
        <w:ind w:left="1200" w:right="181"/>
        <w:jc w:val="both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Only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list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national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protocol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number;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do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not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include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your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Center’s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internal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 xml:space="preserve">protocol </w:t>
      </w:r>
      <w:r w:rsidRPr="00B43D3F">
        <w:rPr>
          <w:rFonts w:ascii="Arial" w:hAnsi="Arial" w:cs="Arial"/>
          <w:spacing w:val="-2"/>
        </w:rPr>
        <w:t>number.</w:t>
      </w:r>
    </w:p>
    <w:p w14:paraId="5B50DA10" w14:textId="77777777" w:rsidR="000061E8" w:rsidRPr="00B43D3F" w:rsidRDefault="000061E8">
      <w:pPr>
        <w:pStyle w:val="BodyText"/>
        <w:kinsoku w:val="0"/>
        <w:overflowPunct w:val="0"/>
        <w:spacing w:before="2"/>
        <w:rPr>
          <w:rFonts w:ascii="Arial" w:hAnsi="Arial" w:cs="Arial"/>
          <w:sz w:val="21"/>
          <w:szCs w:val="21"/>
        </w:rPr>
      </w:pPr>
    </w:p>
    <w:p w14:paraId="47CA8D4D" w14:textId="77777777" w:rsidR="000061E8" w:rsidRPr="00B43D3F" w:rsidRDefault="000061E8">
      <w:pPr>
        <w:pStyle w:val="Heading1"/>
        <w:kinsoku w:val="0"/>
        <w:overflowPunct w:val="0"/>
        <w:spacing w:before="1"/>
        <w:ind w:left="391" w:firstLine="0"/>
        <w:rPr>
          <w:rFonts w:ascii="Arial" w:hAnsi="Arial" w:cs="Arial"/>
          <w:spacing w:val="-2"/>
        </w:rPr>
      </w:pPr>
      <w:bookmarkStart w:id="10" w:name="Principal_Investigator"/>
      <w:bookmarkEnd w:id="10"/>
      <w:r w:rsidRPr="00B43D3F">
        <w:rPr>
          <w:rFonts w:ascii="Arial" w:hAnsi="Arial" w:cs="Arial"/>
        </w:rPr>
        <w:t>Principal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  <w:spacing w:val="-2"/>
        </w:rPr>
        <w:t>Investigator</w:t>
      </w:r>
    </w:p>
    <w:p w14:paraId="409B959E" w14:textId="77777777" w:rsidR="000061E8" w:rsidRPr="00B43D3F" w:rsidRDefault="000061E8">
      <w:pPr>
        <w:pStyle w:val="BodyText"/>
        <w:kinsoku w:val="0"/>
        <w:overflowPunct w:val="0"/>
        <w:spacing w:before="7"/>
        <w:rPr>
          <w:rFonts w:ascii="Arial" w:hAnsi="Arial" w:cs="Arial"/>
          <w:b/>
          <w:bCs/>
        </w:rPr>
      </w:pPr>
    </w:p>
    <w:p w14:paraId="2BC7B5A7" w14:textId="77777777" w:rsidR="000061E8" w:rsidRPr="00B43D3F" w:rsidRDefault="000061E8">
      <w:pPr>
        <w:pStyle w:val="ListParagraph"/>
        <w:numPr>
          <w:ilvl w:val="0"/>
          <w:numId w:val="1"/>
        </w:numPr>
        <w:tabs>
          <w:tab w:val="left" w:pos="840"/>
        </w:tabs>
        <w:kinsoku w:val="0"/>
        <w:overflowPunct w:val="0"/>
        <w:spacing w:line="276" w:lineRule="auto"/>
        <w:ind w:right="543"/>
        <w:rPr>
          <w:rFonts w:ascii="Arial" w:hAnsi="Arial" w:cs="Arial"/>
          <w:b/>
          <w:bCs/>
          <w:color w:val="000000"/>
        </w:rPr>
      </w:pPr>
      <w:r w:rsidRPr="00B43D3F">
        <w:rPr>
          <w:rFonts w:ascii="Arial" w:hAnsi="Arial" w:cs="Arial"/>
          <w:b/>
          <w:bCs/>
        </w:rPr>
        <w:t>Are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the</w:t>
      </w:r>
      <w:r w:rsidRPr="00B43D3F">
        <w:rPr>
          <w:rFonts w:ascii="Arial" w:hAnsi="Arial" w:cs="Arial"/>
          <w:b/>
          <w:bCs/>
          <w:spacing w:val="-2"/>
        </w:rPr>
        <w:t xml:space="preserve"> </w:t>
      </w:r>
      <w:r w:rsidRPr="00B43D3F">
        <w:rPr>
          <w:rFonts w:ascii="Arial" w:hAnsi="Arial" w:cs="Arial"/>
          <w:b/>
          <w:bCs/>
        </w:rPr>
        <w:t>clinical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research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study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and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the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study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PI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always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associated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with</w:t>
      </w:r>
      <w:r w:rsidRPr="00B43D3F">
        <w:rPr>
          <w:rFonts w:ascii="Arial" w:hAnsi="Arial" w:cs="Arial"/>
          <w:b/>
          <w:bCs/>
          <w:spacing w:val="-2"/>
        </w:rPr>
        <w:t xml:space="preserve"> </w:t>
      </w:r>
      <w:r w:rsidRPr="00B43D3F">
        <w:rPr>
          <w:rFonts w:ascii="Arial" w:hAnsi="Arial" w:cs="Arial"/>
          <w:b/>
          <w:bCs/>
        </w:rPr>
        <w:t>the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same Research Program?</w:t>
      </w:r>
    </w:p>
    <w:p w14:paraId="279086AF" w14:textId="77777777" w:rsidR="000061E8" w:rsidRPr="00B43D3F" w:rsidRDefault="000061E8">
      <w:pPr>
        <w:pStyle w:val="BodyText"/>
        <w:kinsoku w:val="0"/>
        <w:overflowPunct w:val="0"/>
        <w:spacing w:before="4"/>
        <w:rPr>
          <w:rFonts w:ascii="Arial" w:hAnsi="Arial" w:cs="Arial"/>
          <w:b/>
          <w:bCs/>
          <w:sz w:val="20"/>
          <w:szCs w:val="20"/>
        </w:rPr>
      </w:pPr>
    </w:p>
    <w:p w14:paraId="6E8BB832" w14:textId="77777777" w:rsidR="000061E8" w:rsidRPr="00B43D3F" w:rsidRDefault="000061E8">
      <w:pPr>
        <w:pStyle w:val="BodyText"/>
        <w:kinsoku w:val="0"/>
        <w:overflowPunct w:val="0"/>
        <w:spacing w:line="276" w:lineRule="auto"/>
        <w:ind w:left="1199" w:right="150"/>
        <w:jc w:val="both"/>
        <w:rPr>
          <w:rFonts w:ascii="Arial" w:hAnsi="Arial" w:cs="Arial"/>
        </w:rPr>
      </w:pPr>
      <w:r w:rsidRPr="00B43D3F">
        <w:rPr>
          <w:rFonts w:ascii="Arial" w:hAnsi="Arial" w:cs="Arial"/>
        </w:rPr>
        <w:t>Usually,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but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not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always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– it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is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possible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that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trial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resides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with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one</w:t>
      </w:r>
      <w:r w:rsidRPr="00B43D3F">
        <w:rPr>
          <w:rFonts w:ascii="Arial" w:hAnsi="Arial" w:cs="Arial"/>
          <w:spacing w:val="-3"/>
        </w:rPr>
        <w:t xml:space="preserve"> </w:t>
      </w:r>
      <w:proofErr w:type="gramStart"/>
      <w:r w:rsidRPr="00B43D3F">
        <w:rPr>
          <w:rFonts w:ascii="Arial" w:hAnsi="Arial" w:cs="Arial"/>
        </w:rPr>
        <w:t>program</w:t>
      </w:r>
      <w:proofErr w:type="gramEnd"/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but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PI is a member of another program.</w:t>
      </w:r>
    </w:p>
    <w:p w14:paraId="01264117" w14:textId="77777777" w:rsidR="000061E8" w:rsidRPr="00B43D3F" w:rsidRDefault="000061E8">
      <w:pPr>
        <w:pStyle w:val="BodyText"/>
        <w:kinsoku w:val="0"/>
        <w:overflowPunct w:val="0"/>
        <w:spacing w:before="2"/>
        <w:rPr>
          <w:rFonts w:ascii="Arial" w:hAnsi="Arial" w:cs="Arial"/>
          <w:sz w:val="21"/>
          <w:szCs w:val="21"/>
        </w:rPr>
      </w:pPr>
    </w:p>
    <w:p w14:paraId="339BCAA0" w14:textId="77777777" w:rsidR="000061E8" w:rsidRPr="00B43D3F" w:rsidRDefault="000061E8">
      <w:pPr>
        <w:pStyle w:val="Heading1"/>
        <w:numPr>
          <w:ilvl w:val="0"/>
          <w:numId w:val="1"/>
        </w:numPr>
        <w:tabs>
          <w:tab w:val="left" w:pos="840"/>
        </w:tabs>
        <w:kinsoku w:val="0"/>
        <w:overflowPunct w:val="0"/>
        <w:ind w:hanging="361"/>
        <w:rPr>
          <w:rFonts w:ascii="Arial" w:hAnsi="Arial" w:cs="Arial"/>
          <w:color w:val="000000"/>
          <w:spacing w:val="-2"/>
        </w:rPr>
      </w:pPr>
      <w:r w:rsidRPr="00B43D3F">
        <w:rPr>
          <w:rFonts w:ascii="Arial" w:hAnsi="Arial" w:cs="Arial"/>
        </w:rPr>
        <w:t>Can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there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more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than one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PI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on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Clinical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Research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  <w:spacing w:val="-2"/>
        </w:rPr>
        <w:t>Study?</w:t>
      </w:r>
    </w:p>
    <w:p w14:paraId="7AB92999" w14:textId="77777777" w:rsidR="000061E8" w:rsidRPr="00B43D3F" w:rsidRDefault="000061E8">
      <w:pPr>
        <w:pStyle w:val="BodyText"/>
        <w:kinsoku w:val="0"/>
        <w:overflowPunct w:val="0"/>
        <w:spacing w:before="8"/>
        <w:rPr>
          <w:rFonts w:ascii="Arial" w:hAnsi="Arial" w:cs="Arial"/>
          <w:b/>
          <w:bCs/>
          <w:sz w:val="20"/>
          <w:szCs w:val="20"/>
        </w:rPr>
      </w:pPr>
    </w:p>
    <w:p w14:paraId="2C7DD73E" w14:textId="77777777" w:rsidR="000061E8" w:rsidRPr="00B43D3F" w:rsidRDefault="000061E8">
      <w:pPr>
        <w:pStyle w:val="BodyText"/>
        <w:kinsoku w:val="0"/>
        <w:overflowPunct w:val="0"/>
        <w:ind w:left="1199"/>
        <w:jc w:val="both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For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purposes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4,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only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one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PI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may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2"/>
        </w:rPr>
        <w:t xml:space="preserve"> reported.</w:t>
      </w:r>
    </w:p>
    <w:p w14:paraId="72B7431B" w14:textId="77777777" w:rsidR="000061E8" w:rsidRPr="00B43D3F" w:rsidRDefault="000061E8">
      <w:pPr>
        <w:pStyle w:val="BodyText"/>
        <w:kinsoku w:val="0"/>
        <w:overflowPunct w:val="0"/>
        <w:spacing w:before="9"/>
        <w:rPr>
          <w:rFonts w:ascii="Arial" w:hAnsi="Arial" w:cs="Arial"/>
        </w:rPr>
      </w:pPr>
    </w:p>
    <w:p w14:paraId="7B965DFD" w14:textId="77777777" w:rsidR="000061E8" w:rsidRPr="00B43D3F" w:rsidRDefault="000061E8">
      <w:pPr>
        <w:pStyle w:val="Heading1"/>
        <w:kinsoku w:val="0"/>
        <w:overflowPunct w:val="0"/>
        <w:ind w:left="391" w:firstLine="0"/>
        <w:rPr>
          <w:rFonts w:ascii="Arial" w:hAnsi="Arial" w:cs="Arial"/>
          <w:spacing w:val="-4"/>
        </w:rPr>
      </w:pPr>
      <w:bookmarkStart w:id="11" w:name="Start_and_End_Dates"/>
      <w:bookmarkEnd w:id="11"/>
      <w:r w:rsidRPr="00B43D3F">
        <w:rPr>
          <w:rFonts w:ascii="Arial" w:hAnsi="Arial" w:cs="Arial"/>
        </w:rPr>
        <w:t>Start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End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  <w:spacing w:val="-4"/>
        </w:rPr>
        <w:t>Dates</w:t>
      </w:r>
    </w:p>
    <w:p w14:paraId="52A0A46D" w14:textId="77777777" w:rsidR="000061E8" w:rsidRPr="00B43D3F" w:rsidRDefault="000061E8">
      <w:pPr>
        <w:pStyle w:val="BodyText"/>
        <w:kinsoku w:val="0"/>
        <w:overflowPunct w:val="0"/>
        <w:spacing w:before="3"/>
        <w:rPr>
          <w:rFonts w:ascii="Arial" w:hAnsi="Arial" w:cs="Arial"/>
          <w:b/>
          <w:bCs/>
        </w:rPr>
      </w:pPr>
    </w:p>
    <w:p w14:paraId="77D0CAA0" w14:textId="77777777" w:rsidR="000061E8" w:rsidRPr="00B43D3F" w:rsidRDefault="000061E8">
      <w:pPr>
        <w:pStyle w:val="ListParagraph"/>
        <w:numPr>
          <w:ilvl w:val="0"/>
          <w:numId w:val="1"/>
        </w:numPr>
        <w:tabs>
          <w:tab w:val="left" w:pos="840"/>
        </w:tabs>
        <w:kinsoku w:val="0"/>
        <w:overflowPunct w:val="0"/>
        <w:ind w:left="839" w:right="455"/>
        <w:rPr>
          <w:rFonts w:ascii="Arial" w:hAnsi="Arial" w:cs="Arial"/>
          <w:b/>
          <w:bCs/>
          <w:color w:val="000000"/>
        </w:rPr>
      </w:pPr>
      <w:r w:rsidRPr="00B43D3F">
        <w:rPr>
          <w:rFonts w:ascii="Arial" w:hAnsi="Arial" w:cs="Arial"/>
          <w:b/>
          <w:bCs/>
        </w:rPr>
        <w:t>What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should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be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included</w:t>
      </w:r>
      <w:r w:rsidRPr="00B43D3F">
        <w:rPr>
          <w:rFonts w:ascii="Arial" w:hAnsi="Arial" w:cs="Arial"/>
          <w:b/>
          <w:bCs/>
          <w:spacing w:val="-2"/>
        </w:rPr>
        <w:t xml:space="preserve"> </w:t>
      </w:r>
      <w:r w:rsidRPr="00B43D3F">
        <w:rPr>
          <w:rFonts w:ascii="Arial" w:hAnsi="Arial" w:cs="Arial"/>
          <w:b/>
          <w:bCs/>
        </w:rPr>
        <w:t>in</w:t>
      </w:r>
      <w:r w:rsidRPr="00B43D3F">
        <w:rPr>
          <w:rFonts w:ascii="Arial" w:hAnsi="Arial" w:cs="Arial"/>
          <w:b/>
          <w:bCs/>
          <w:spacing w:val="-2"/>
        </w:rPr>
        <w:t xml:space="preserve"> </w:t>
      </w:r>
      <w:r w:rsidRPr="00B43D3F">
        <w:rPr>
          <w:rFonts w:ascii="Arial" w:hAnsi="Arial" w:cs="Arial"/>
          <w:b/>
          <w:bCs/>
        </w:rPr>
        <w:t>the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“End</w:t>
      </w:r>
      <w:r w:rsidRPr="00B43D3F">
        <w:rPr>
          <w:rFonts w:ascii="Arial" w:hAnsi="Arial" w:cs="Arial"/>
          <w:b/>
          <w:bCs/>
          <w:spacing w:val="-2"/>
        </w:rPr>
        <w:t xml:space="preserve"> </w:t>
      </w:r>
      <w:r w:rsidRPr="00B43D3F">
        <w:rPr>
          <w:rFonts w:ascii="Arial" w:hAnsi="Arial" w:cs="Arial"/>
          <w:b/>
          <w:bCs/>
        </w:rPr>
        <w:t>Date”</w:t>
      </w:r>
      <w:r w:rsidRPr="00B43D3F">
        <w:rPr>
          <w:rFonts w:ascii="Arial" w:hAnsi="Arial" w:cs="Arial"/>
          <w:b/>
          <w:bCs/>
          <w:spacing w:val="-2"/>
        </w:rPr>
        <w:t xml:space="preserve"> </w:t>
      </w:r>
      <w:r w:rsidRPr="00B43D3F">
        <w:rPr>
          <w:rFonts w:ascii="Arial" w:hAnsi="Arial" w:cs="Arial"/>
          <w:b/>
          <w:bCs/>
        </w:rPr>
        <w:t>column</w:t>
      </w:r>
      <w:r w:rsidRPr="00B43D3F">
        <w:rPr>
          <w:rFonts w:ascii="Arial" w:hAnsi="Arial" w:cs="Arial"/>
          <w:b/>
          <w:bCs/>
          <w:spacing w:val="-2"/>
        </w:rPr>
        <w:t xml:space="preserve"> </w:t>
      </w:r>
      <w:r w:rsidRPr="00B43D3F">
        <w:rPr>
          <w:rFonts w:ascii="Arial" w:hAnsi="Arial" w:cs="Arial"/>
          <w:b/>
          <w:bCs/>
        </w:rPr>
        <w:t>for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studies</w:t>
      </w:r>
      <w:r w:rsidRPr="00B43D3F">
        <w:rPr>
          <w:rFonts w:ascii="Arial" w:hAnsi="Arial" w:cs="Arial"/>
          <w:b/>
          <w:bCs/>
          <w:spacing w:val="-2"/>
        </w:rPr>
        <w:t xml:space="preserve"> </w:t>
      </w:r>
      <w:r w:rsidRPr="00B43D3F">
        <w:rPr>
          <w:rFonts w:ascii="Arial" w:hAnsi="Arial" w:cs="Arial"/>
          <w:b/>
          <w:bCs/>
        </w:rPr>
        <w:t>that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are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open</w:t>
      </w:r>
      <w:r w:rsidRPr="00B43D3F">
        <w:rPr>
          <w:rFonts w:ascii="Arial" w:hAnsi="Arial" w:cs="Arial"/>
          <w:b/>
          <w:bCs/>
          <w:spacing w:val="-2"/>
        </w:rPr>
        <w:t xml:space="preserve"> </w:t>
      </w:r>
      <w:r w:rsidRPr="00B43D3F">
        <w:rPr>
          <w:rFonts w:ascii="Arial" w:hAnsi="Arial" w:cs="Arial"/>
          <w:b/>
          <w:bCs/>
        </w:rPr>
        <w:t>and still actively accruing?</w:t>
      </w:r>
    </w:p>
    <w:p w14:paraId="1FFA64F2" w14:textId="77777777" w:rsidR="000061E8" w:rsidRPr="00B43D3F" w:rsidRDefault="000061E8">
      <w:pPr>
        <w:pStyle w:val="BodyText"/>
        <w:kinsoku w:val="0"/>
        <w:overflowPunct w:val="0"/>
        <w:spacing w:before="5"/>
        <w:rPr>
          <w:rFonts w:ascii="Arial" w:hAnsi="Arial" w:cs="Arial"/>
          <w:b/>
          <w:bCs/>
          <w:sz w:val="20"/>
          <w:szCs w:val="20"/>
        </w:rPr>
      </w:pPr>
    </w:p>
    <w:p w14:paraId="63FF6577" w14:textId="77777777" w:rsidR="000061E8" w:rsidRPr="00B43D3F" w:rsidRDefault="000061E8">
      <w:pPr>
        <w:pStyle w:val="BodyText"/>
        <w:kinsoku w:val="0"/>
        <w:overflowPunct w:val="0"/>
        <w:ind w:left="1199"/>
        <w:jc w:val="both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Leave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 “End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Date”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column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empty;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do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not</w:t>
      </w:r>
      <w:r w:rsidRPr="00B43D3F">
        <w:rPr>
          <w:rFonts w:ascii="Arial" w:hAnsi="Arial" w:cs="Arial"/>
          <w:spacing w:val="1"/>
        </w:rPr>
        <w:t xml:space="preserve"> </w:t>
      </w:r>
      <w:r w:rsidRPr="00B43D3F">
        <w:rPr>
          <w:rFonts w:ascii="Arial" w:hAnsi="Arial" w:cs="Arial"/>
        </w:rPr>
        <w:t>enter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2"/>
        </w:rPr>
        <w:t xml:space="preserve"> space.</w:t>
      </w:r>
    </w:p>
    <w:p w14:paraId="6F438456" w14:textId="77777777" w:rsidR="000061E8" w:rsidRPr="00B43D3F" w:rsidRDefault="000061E8">
      <w:pPr>
        <w:pStyle w:val="Heading1"/>
        <w:kinsoku w:val="0"/>
        <w:overflowPunct w:val="0"/>
        <w:spacing w:before="87"/>
        <w:ind w:left="480" w:firstLine="0"/>
        <w:rPr>
          <w:rFonts w:ascii="Arial" w:hAnsi="Arial" w:cs="Arial"/>
          <w:spacing w:val="-2"/>
        </w:rPr>
      </w:pPr>
      <w:bookmarkStart w:id="12" w:name="Phase"/>
      <w:bookmarkEnd w:id="12"/>
      <w:r w:rsidRPr="00B43D3F">
        <w:rPr>
          <w:rFonts w:ascii="Arial" w:hAnsi="Arial" w:cs="Arial"/>
          <w:spacing w:val="-2"/>
        </w:rPr>
        <w:t>Phase</w:t>
      </w:r>
    </w:p>
    <w:p w14:paraId="0C38DB1F" w14:textId="77777777" w:rsidR="000061E8" w:rsidRPr="00B43D3F" w:rsidRDefault="000061E8">
      <w:pPr>
        <w:pStyle w:val="BodyText"/>
        <w:kinsoku w:val="0"/>
        <w:overflowPunct w:val="0"/>
        <w:spacing w:before="4"/>
        <w:rPr>
          <w:rFonts w:ascii="Arial" w:hAnsi="Arial" w:cs="Arial"/>
          <w:b/>
          <w:bCs/>
        </w:rPr>
      </w:pPr>
    </w:p>
    <w:p w14:paraId="7C3ADBBF" w14:textId="77777777" w:rsidR="000061E8" w:rsidRPr="00B43D3F" w:rsidRDefault="000061E8">
      <w:pPr>
        <w:pStyle w:val="ListParagraph"/>
        <w:numPr>
          <w:ilvl w:val="0"/>
          <w:numId w:val="1"/>
        </w:numPr>
        <w:tabs>
          <w:tab w:val="left" w:pos="840"/>
        </w:tabs>
        <w:kinsoku w:val="0"/>
        <w:overflowPunct w:val="0"/>
        <w:spacing w:before="1" w:line="276" w:lineRule="auto"/>
        <w:ind w:right="998"/>
        <w:rPr>
          <w:rFonts w:ascii="Arial" w:hAnsi="Arial" w:cs="Arial"/>
          <w:b/>
          <w:bCs/>
          <w:color w:val="000000"/>
        </w:rPr>
      </w:pPr>
      <w:r w:rsidRPr="00B43D3F">
        <w:rPr>
          <w:rFonts w:ascii="Arial" w:hAnsi="Arial" w:cs="Arial"/>
          <w:b/>
          <w:bCs/>
        </w:rPr>
        <w:t>What Phase designation should be used for epidemiologic, cancer control/ behavioral,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observational,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ancillary,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correlative,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or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other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biological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studies?</w:t>
      </w:r>
    </w:p>
    <w:p w14:paraId="790D2405" w14:textId="77777777" w:rsidR="000061E8" w:rsidRPr="00B43D3F" w:rsidRDefault="000061E8">
      <w:pPr>
        <w:pStyle w:val="BodyText"/>
        <w:kinsoku w:val="0"/>
        <w:overflowPunct w:val="0"/>
        <w:spacing w:before="6"/>
        <w:rPr>
          <w:rFonts w:ascii="Arial" w:hAnsi="Arial" w:cs="Arial"/>
          <w:b/>
          <w:bCs/>
          <w:sz w:val="20"/>
          <w:szCs w:val="20"/>
        </w:rPr>
      </w:pPr>
    </w:p>
    <w:p w14:paraId="082BDAEA" w14:textId="77777777" w:rsidR="000061E8" w:rsidRPr="00B43D3F" w:rsidRDefault="000061E8">
      <w:pPr>
        <w:pStyle w:val="BodyText"/>
        <w:kinsoku w:val="0"/>
        <w:overflowPunct w:val="0"/>
        <w:ind w:left="1200"/>
        <w:jc w:val="both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“N/A”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used for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these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types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  <w:spacing w:val="-2"/>
        </w:rPr>
        <w:t>studies.</w:t>
      </w:r>
    </w:p>
    <w:p w14:paraId="157A09AB" w14:textId="77777777" w:rsidR="000061E8" w:rsidRPr="00B43D3F" w:rsidRDefault="000061E8">
      <w:pPr>
        <w:pStyle w:val="BodyText"/>
        <w:kinsoku w:val="0"/>
        <w:overflowPunct w:val="0"/>
        <w:spacing w:before="9"/>
        <w:rPr>
          <w:rFonts w:ascii="Arial" w:hAnsi="Arial" w:cs="Arial"/>
        </w:rPr>
      </w:pPr>
    </w:p>
    <w:p w14:paraId="05D1A39D" w14:textId="77777777" w:rsidR="000061E8" w:rsidRPr="00B43D3F" w:rsidRDefault="000061E8">
      <w:pPr>
        <w:pStyle w:val="Heading1"/>
        <w:kinsoku w:val="0"/>
        <w:overflowPunct w:val="0"/>
        <w:spacing w:before="1"/>
        <w:ind w:left="480" w:firstLine="0"/>
        <w:rPr>
          <w:rFonts w:ascii="Arial" w:hAnsi="Arial" w:cs="Arial"/>
          <w:spacing w:val="-2"/>
        </w:rPr>
      </w:pPr>
      <w:bookmarkStart w:id="13" w:name="Primary_Purpose"/>
      <w:bookmarkEnd w:id="13"/>
      <w:r w:rsidRPr="00B43D3F">
        <w:rPr>
          <w:rFonts w:ascii="Arial" w:hAnsi="Arial" w:cs="Arial"/>
        </w:rPr>
        <w:t>Primary</w:t>
      </w:r>
      <w:r w:rsidRPr="00B43D3F">
        <w:rPr>
          <w:rFonts w:ascii="Arial" w:hAnsi="Arial" w:cs="Arial"/>
          <w:spacing w:val="-2"/>
        </w:rPr>
        <w:t xml:space="preserve"> Purpose</w:t>
      </w:r>
    </w:p>
    <w:p w14:paraId="567E843E" w14:textId="77777777" w:rsidR="000061E8" w:rsidRPr="00B43D3F" w:rsidRDefault="000061E8">
      <w:pPr>
        <w:pStyle w:val="BodyText"/>
        <w:kinsoku w:val="0"/>
        <w:overflowPunct w:val="0"/>
        <w:spacing w:before="4"/>
        <w:rPr>
          <w:rFonts w:ascii="Arial" w:hAnsi="Arial" w:cs="Arial"/>
          <w:b/>
          <w:bCs/>
        </w:rPr>
      </w:pPr>
    </w:p>
    <w:p w14:paraId="4EA41FEE" w14:textId="77777777" w:rsidR="000061E8" w:rsidRPr="00B43D3F" w:rsidRDefault="000061E8">
      <w:pPr>
        <w:pStyle w:val="ListParagraph"/>
        <w:numPr>
          <w:ilvl w:val="0"/>
          <w:numId w:val="1"/>
        </w:numPr>
        <w:tabs>
          <w:tab w:val="left" w:pos="840"/>
        </w:tabs>
        <w:kinsoku w:val="0"/>
        <w:overflowPunct w:val="0"/>
        <w:spacing w:before="1"/>
        <w:ind w:hanging="361"/>
        <w:rPr>
          <w:rFonts w:ascii="Arial" w:hAnsi="Arial" w:cs="Arial"/>
          <w:b/>
          <w:bCs/>
          <w:color w:val="000000"/>
          <w:spacing w:val="-2"/>
        </w:rPr>
      </w:pPr>
      <w:r w:rsidRPr="00B43D3F">
        <w:rPr>
          <w:rFonts w:ascii="Arial" w:hAnsi="Arial" w:cs="Arial"/>
          <w:b/>
          <w:bCs/>
        </w:rPr>
        <w:t>How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many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“Primary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Purpose[s]”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can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a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clinical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research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study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  <w:spacing w:val="-2"/>
        </w:rPr>
        <w:t>have?</w:t>
      </w:r>
    </w:p>
    <w:p w14:paraId="0969CC66" w14:textId="77777777" w:rsidR="000061E8" w:rsidRPr="00B43D3F" w:rsidRDefault="000061E8">
      <w:pPr>
        <w:pStyle w:val="BodyText"/>
        <w:kinsoku w:val="0"/>
        <w:overflowPunct w:val="0"/>
        <w:spacing w:before="11"/>
        <w:rPr>
          <w:rFonts w:ascii="Arial" w:hAnsi="Arial" w:cs="Arial"/>
          <w:b/>
          <w:bCs/>
          <w:sz w:val="23"/>
          <w:szCs w:val="23"/>
        </w:rPr>
      </w:pPr>
    </w:p>
    <w:p w14:paraId="3AD31DDA" w14:textId="77777777" w:rsidR="000061E8" w:rsidRPr="00B43D3F" w:rsidRDefault="000061E8">
      <w:pPr>
        <w:pStyle w:val="BodyText"/>
        <w:kinsoku w:val="0"/>
        <w:overflowPunct w:val="0"/>
        <w:spacing w:line="276" w:lineRule="auto"/>
        <w:ind w:left="1199" w:right="782"/>
        <w:jc w:val="both"/>
        <w:rPr>
          <w:rFonts w:ascii="Arial" w:hAnsi="Arial" w:cs="Arial"/>
        </w:rPr>
      </w:pPr>
      <w:r w:rsidRPr="00B43D3F">
        <w:rPr>
          <w:rFonts w:ascii="Arial" w:hAnsi="Arial" w:cs="Arial"/>
        </w:rPr>
        <w:t>Each clinical research study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has one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Primary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Purpose; these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Basic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Science, Diagnostic,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Health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Services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Research,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Prevention,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Screening,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Supportive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Care, Treatment or Other.</w:t>
      </w:r>
    </w:p>
    <w:p w14:paraId="502D01E5" w14:textId="77777777" w:rsidR="000061E8" w:rsidRPr="00B43D3F" w:rsidRDefault="000061E8">
      <w:pPr>
        <w:pStyle w:val="BodyText"/>
        <w:kinsoku w:val="0"/>
        <w:overflowPunct w:val="0"/>
        <w:spacing w:before="4"/>
        <w:rPr>
          <w:rFonts w:ascii="Arial" w:hAnsi="Arial" w:cs="Arial"/>
          <w:sz w:val="21"/>
          <w:szCs w:val="21"/>
        </w:rPr>
      </w:pPr>
    </w:p>
    <w:p w14:paraId="69AE95E4" w14:textId="77777777" w:rsidR="000061E8" w:rsidRPr="00B43D3F" w:rsidRDefault="000061E8">
      <w:pPr>
        <w:pStyle w:val="Heading1"/>
        <w:kinsoku w:val="0"/>
        <w:overflowPunct w:val="0"/>
        <w:ind w:left="479" w:firstLine="0"/>
        <w:rPr>
          <w:rFonts w:ascii="Arial" w:hAnsi="Arial" w:cs="Arial"/>
          <w:spacing w:val="-2"/>
        </w:rPr>
      </w:pPr>
      <w:bookmarkStart w:id="14" w:name="Official_Title"/>
      <w:bookmarkEnd w:id="14"/>
      <w:r w:rsidRPr="00B43D3F">
        <w:rPr>
          <w:rFonts w:ascii="Arial" w:hAnsi="Arial" w:cs="Arial"/>
        </w:rPr>
        <w:t>Official</w:t>
      </w:r>
      <w:r w:rsidRPr="00B43D3F">
        <w:rPr>
          <w:rFonts w:ascii="Arial" w:hAnsi="Arial" w:cs="Arial"/>
          <w:spacing w:val="-10"/>
        </w:rPr>
        <w:t xml:space="preserve"> </w:t>
      </w:r>
      <w:r w:rsidRPr="00B43D3F">
        <w:rPr>
          <w:rFonts w:ascii="Arial" w:hAnsi="Arial" w:cs="Arial"/>
          <w:spacing w:val="-2"/>
        </w:rPr>
        <w:t>Title</w:t>
      </w:r>
    </w:p>
    <w:p w14:paraId="69B934A7" w14:textId="77777777" w:rsidR="000061E8" w:rsidRPr="00B43D3F" w:rsidRDefault="000061E8">
      <w:pPr>
        <w:pStyle w:val="BodyText"/>
        <w:kinsoku w:val="0"/>
        <w:overflowPunct w:val="0"/>
        <w:spacing w:before="2"/>
        <w:rPr>
          <w:rFonts w:ascii="Arial" w:hAnsi="Arial" w:cs="Arial"/>
          <w:b/>
          <w:bCs/>
        </w:rPr>
      </w:pPr>
    </w:p>
    <w:p w14:paraId="0125C8EF" w14:textId="77777777" w:rsidR="000061E8" w:rsidRPr="00B43D3F" w:rsidRDefault="000061E8">
      <w:pPr>
        <w:pStyle w:val="ListParagraph"/>
        <w:numPr>
          <w:ilvl w:val="0"/>
          <w:numId w:val="1"/>
        </w:numPr>
        <w:tabs>
          <w:tab w:val="left" w:pos="840"/>
        </w:tabs>
        <w:kinsoku w:val="0"/>
        <w:overflowPunct w:val="0"/>
        <w:spacing w:before="1"/>
        <w:ind w:hanging="361"/>
        <w:rPr>
          <w:rFonts w:ascii="Arial" w:hAnsi="Arial" w:cs="Arial"/>
          <w:b/>
          <w:bCs/>
          <w:color w:val="000000"/>
          <w:spacing w:val="-5"/>
        </w:rPr>
      </w:pPr>
      <w:r w:rsidRPr="00B43D3F">
        <w:rPr>
          <w:rFonts w:ascii="Arial" w:hAnsi="Arial" w:cs="Arial"/>
          <w:b/>
          <w:bCs/>
        </w:rPr>
        <w:t>How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many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characters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can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a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Clinical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Research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Study’s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“Official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Title”</w:t>
      </w:r>
      <w:r w:rsidRPr="00B43D3F">
        <w:rPr>
          <w:rFonts w:ascii="Arial" w:hAnsi="Arial" w:cs="Arial"/>
          <w:b/>
          <w:bCs/>
          <w:spacing w:val="-5"/>
        </w:rPr>
        <w:t xml:space="preserve"> be?</w:t>
      </w:r>
    </w:p>
    <w:p w14:paraId="219A1945" w14:textId="77777777" w:rsidR="000061E8" w:rsidRPr="00B43D3F" w:rsidRDefault="000061E8">
      <w:pPr>
        <w:pStyle w:val="BodyText"/>
        <w:kinsoku w:val="0"/>
        <w:overflowPunct w:val="0"/>
        <w:spacing w:before="7"/>
        <w:rPr>
          <w:rFonts w:ascii="Arial" w:hAnsi="Arial" w:cs="Arial"/>
          <w:b/>
          <w:bCs/>
          <w:sz w:val="20"/>
          <w:szCs w:val="20"/>
        </w:rPr>
      </w:pPr>
    </w:p>
    <w:p w14:paraId="2FC8387F" w14:textId="77777777" w:rsidR="000061E8" w:rsidRPr="00B43D3F" w:rsidRDefault="000061E8">
      <w:pPr>
        <w:pStyle w:val="BodyText"/>
        <w:kinsoku w:val="0"/>
        <w:overflowPunct w:val="0"/>
        <w:spacing w:line="278" w:lineRule="auto"/>
        <w:ind w:left="1199"/>
        <w:rPr>
          <w:rFonts w:ascii="Arial" w:hAnsi="Arial" w:cs="Arial"/>
          <w:color w:val="000000"/>
        </w:rPr>
      </w:pPr>
      <w:r w:rsidRPr="00B43D3F">
        <w:rPr>
          <w:rFonts w:ascii="Arial" w:hAnsi="Arial" w:cs="Arial"/>
        </w:rPr>
        <w:t>An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Official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Title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can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up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to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32,000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characters.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text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identical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to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 xml:space="preserve">the Official Title for the trial entered it in </w:t>
      </w:r>
      <w:hyperlink r:id="rId10" w:history="1">
        <w:r w:rsidRPr="00B43D3F">
          <w:rPr>
            <w:rFonts w:ascii="Arial" w:hAnsi="Arial" w:cs="Arial"/>
            <w:color w:val="0000FF"/>
            <w:u w:val="single"/>
          </w:rPr>
          <w:t>www.clinicaltrials.gov</w:t>
        </w:r>
      </w:hyperlink>
      <w:r w:rsidRPr="00B43D3F">
        <w:rPr>
          <w:rFonts w:ascii="Arial" w:hAnsi="Arial" w:cs="Arial"/>
          <w:color w:val="0000FF"/>
        </w:rPr>
        <w:t xml:space="preserve"> </w:t>
      </w:r>
      <w:r w:rsidRPr="00B43D3F">
        <w:rPr>
          <w:rFonts w:ascii="Arial" w:hAnsi="Arial" w:cs="Arial"/>
          <w:color w:val="000000"/>
        </w:rPr>
        <w:t>.</w:t>
      </w:r>
    </w:p>
    <w:p w14:paraId="2F2C299B" w14:textId="77777777" w:rsidR="000061E8" w:rsidRPr="00B43D3F" w:rsidRDefault="000061E8">
      <w:pPr>
        <w:pStyle w:val="BodyText"/>
        <w:kinsoku w:val="0"/>
        <w:overflowPunct w:val="0"/>
        <w:spacing w:before="1"/>
        <w:rPr>
          <w:rFonts w:ascii="Arial" w:hAnsi="Arial" w:cs="Arial"/>
          <w:sz w:val="13"/>
          <w:szCs w:val="13"/>
        </w:rPr>
      </w:pPr>
    </w:p>
    <w:p w14:paraId="4C44E9C0" w14:textId="77777777" w:rsidR="000061E8" w:rsidRPr="00B43D3F" w:rsidRDefault="000061E8">
      <w:pPr>
        <w:pStyle w:val="Heading1"/>
        <w:kinsoku w:val="0"/>
        <w:overflowPunct w:val="0"/>
        <w:spacing w:before="90"/>
        <w:ind w:left="480" w:firstLine="0"/>
        <w:rPr>
          <w:rFonts w:ascii="Arial" w:hAnsi="Arial" w:cs="Arial"/>
          <w:spacing w:val="-2"/>
        </w:rPr>
      </w:pPr>
      <w:bookmarkStart w:id="15" w:name="Accrual_and_Multi-site_Studies"/>
      <w:bookmarkEnd w:id="15"/>
      <w:r w:rsidRPr="00B43D3F">
        <w:rPr>
          <w:rFonts w:ascii="Arial" w:hAnsi="Arial" w:cs="Arial"/>
        </w:rPr>
        <w:t>Accrual</w:t>
      </w:r>
      <w:r w:rsidRPr="00B43D3F">
        <w:rPr>
          <w:rFonts w:ascii="Arial" w:hAnsi="Arial" w:cs="Arial"/>
          <w:spacing w:val="-9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Multi-site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  <w:spacing w:val="-2"/>
        </w:rPr>
        <w:t>Studies</w:t>
      </w:r>
    </w:p>
    <w:p w14:paraId="0AC8430E" w14:textId="77777777" w:rsidR="000061E8" w:rsidRPr="00B43D3F" w:rsidRDefault="000061E8">
      <w:pPr>
        <w:pStyle w:val="BodyText"/>
        <w:kinsoku w:val="0"/>
        <w:overflowPunct w:val="0"/>
        <w:spacing w:before="5"/>
        <w:rPr>
          <w:rFonts w:ascii="Arial" w:hAnsi="Arial" w:cs="Arial"/>
          <w:b/>
          <w:bCs/>
        </w:rPr>
      </w:pPr>
    </w:p>
    <w:p w14:paraId="3FC13937" w14:textId="77777777" w:rsidR="000061E8" w:rsidRPr="00B43D3F" w:rsidRDefault="000061E8">
      <w:pPr>
        <w:pStyle w:val="ListParagraph"/>
        <w:numPr>
          <w:ilvl w:val="0"/>
          <w:numId w:val="1"/>
        </w:numPr>
        <w:tabs>
          <w:tab w:val="left" w:pos="840"/>
        </w:tabs>
        <w:kinsoku w:val="0"/>
        <w:overflowPunct w:val="0"/>
        <w:spacing w:line="276" w:lineRule="auto"/>
        <w:ind w:right="173"/>
        <w:rPr>
          <w:rFonts w:ascii="Arial" w:hAnsi="Arial" w:cs="Arial"/>
          <w:b/>
          <w:bCs/>
          <w:color w:val="000000"/>
        </w:rPr>
      </w:pPr>
      <w:r w:rsidRPr="00B43D3F">
        <w:rPr>
          <w:rFonts w:ascii="Arial" w:hAnsi="Arial" w:cs="Arial"/>
          <w:b/>
          <w:bCs/>
        </w:rPr>
        <w:t>Does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DT4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include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accruals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of</w:t>
      </w:r>
      <w:r w:rsidRPr="00B43D3F">
        <w:rPr>
          <w:rFonts w:ascii="Arial" w:hAnsi="Arial" w:cs="Arial"/>
          <w:b/>
          <w:bCs/>
          <w:spacing w:val="-2"/>
        </w:rPr>
        <w:t xml:space="preserve"> </w:t>
      </w:r>
      <w:r w:rsidRPr="00B43D3F">
        <w:rPr>
          <w:rFonts w:ascii="Arial" w:hAnsi="Arial" w:cs="Arial"/>
          <w:b/>
          <w:bCs/>
        </w:rPr>
        <w:t>healthy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volunteers/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control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groups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that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are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part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of</w:t>
      </w:r>
      <w:r w:rsidRPr="00B43D3F">
        <w:rPr>
          <w:rFonts w:ascii="Arial" w:hAnsi="Arial" w:cs="Arial"/>
          <w:b/>
          <w:bCs/>
          <w:spacing w:val="-1"/>
        </w:rPr>
        <w:t xml:space="preserve"> </w:t>
      </w:r>
      <w:r w:rsidRPr="00B43D3F">
        <w:rPr>
          <w:rFonts w:ascii="Arial" w:hAnsi="Arial" w:cs="Arial"/>
          <w:b/>
          <w:bCs/>
        </w:rPr>
        <w:t>the clinical research studies?</w:t>
      </w:r>
    </w:p>
    <w:p w14:paraId="72BCD79B" w14:textId="77777777" w:rsidR="000061E8" w:rsidRPr="00B43D3F" w:rsidRDefault="000061E8">
      <w:pPr>
        <w:pStyle w:val="BodyText"/>
        <w:kinsoku w:val="0"/>
        <w:overflowPunct w:val="0"/>
        <w:spacing w:before="6"/>
        <w:rPr>
          <w:rFonts w:ascii="Arial" w:hAnsi="Arial" w:cs="Arial"/>
          <w:b/>
          <w:bCs/>
          <w:sz w:val="20"/>
          <w:szCs w:val="20"/>
        </w:rPr>
      </w:pPr>
    </w:p>
    <w:p w14:paraId="51A85356" w14:textId="77777777" w:rsidR="000061E8" w:rsidRPr="00B43D3F" w:rsidRDefault="000061E8">
      <w:pPr>
        <w:pStyle w:val="BodyText"/>
        <w:kinsoku w:val="0"/>
        <w:overflowPunct w:val="0"/>
        <w:spacing w:before="1"/>
        <w:ind w:left="1200"/>
        <w:rPr>
          <w:rFonts w:ascii="Arial" w:hAnsi="Arial" w:cs="Arial"/>
          <w:spacing w:val="-4"/>
        </w:rPr>
      </w:pPr>
      <w:r w:rsidRPr="00B43D3F">
        <w:rPr>
          <w:rFonts w:ascii="Arial" w:hAnsi="Arial" w:cs="Arial"/>
          <w:spacing w:val="-4"/>
        </w:rPr>
        <w:t>Yes.</w:t>
      </w:r>
    </w:p>
    <w:p w14:paraId="4191F82A" w14:textId="77777777" w:rsidR="000061E8" w:rsidRPr="00B43D3F" w:rsidRDefault="000061E8">
      <w:pPr>
        <w:pStyle w:val="BodyText"/>
        <w:kinsoku w:val="0"/>
        <w:overflowPunct w:val="0"/>
        <w:spacing w:before="9"/>
        <w:rPr>
          <w:rFonts w:ascii="Arial" w:hAnsi="Arial" w:cs="Arial"/>
        </w:rPr>
      </w:pPr>
    </w:p>
    <w:p w14:paraId="17EA28A5" w14:textId="77777777" w:rsidR="000061E8" w:rsidRPr="00B43D3F" w:rsidRDefault="000061E8">
      <w:pPr>
        <w:pStyle w:val="Heading1"/>
        <w:numPr>
          <w:ilvl w:val="0"/>
          <w:numId w:val="1"/>
        </w:numPr>
        <w:tabs>
          <w:tab w:val="left" w:pos="840"/>
        </w:tabs>
        <w:kinsoku w:val="0"/>
        <w:overflowPunct w:val="0"/>
        <w:spacing w:line="276" w:lineRule="auto"/>
        <w:ind w:right="697"/>
        <w:rPr>
          <w:rFonts w:ascii="Arial" w:hAnsi="Arial" w:cs="Arial"/>
          <w:color w:val="000000"/>
        </w:rPr>
      </w:pPr>
      <w:r w:rsidRPr="00B43D3F">
        <w:rPr>
          <w:rFonts w:ascii="Arial" w:hAnsi="Arial" w:cs="Arial"/>
        </w:rPr>
        <w:t>Would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clinical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research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study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open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Center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local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affiliated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site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be considered a multi-site trial?</w:t>
      </w:r>
    </w:p>
    <w:p w14:paraId="0D25FD10" w14:textId="77777777" w:rsidR="000061E8" w:rsidRPr="00B43D3F" w:rsidRDefault="000061E8">
      <w:pPr>
        <w:pStyle w:val="BodyText"/>
        <w:kinsoku w:val="0"/>
        <w:overflowPunct w:val="0"/>
        <w:spacing w:before="4"/>
        <w:rPr>
          <w:rFonts w:ascii="Arial" w:hAnsi="Arial" w:cs="Arial"/>
          <w:b/>
          <w:bCs/>
          <w:sz w:val="20"/>
          <w:szCs w:val="20"/>
        </w:rPr>
      </w:pPr>
    </w:p>
    <w:p w14:paraId="056A0E5B" w14:textId="77777777" w:rsidR="000061E8" w:rsidRPr="00B43D3F" w:rsidRDefault="000061E8">
      <w:pPr>
        <w:pStyle w:val="BodyText"/>
        <w:kinsoku w:val="0"/>
        <w:overflowPunct w:val="0"/>
        <w:spacing w:line="276" w:lineRule="auto"/>
        <w:ind w:left="1200"/>
        <w:rPr>
          <w:rFonts w:ascii="Arial" w:hAnsi="Arial" w:cs="Arial"/>
        </w:rPr>
      </w:pPr>
      <w:r w:rsidRPr="00B43D3F">
        <w:rPr>
          <w:rFonts w:ascii="Arial" w:hAnsi="Arial" w:cs="Arial"/>
        </w:rPr>
        <w:t>No. Multi-site trials recruit patients from two or more geographically distinct enrollment sites not closely affiliated with your Center, such as another NCI- designated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Center.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These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sites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usually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distinct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other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characteristics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(</w:t>
      </w:r>
      <w:r w:rsidRPr="00B43D3F">
        <w:rPr>
          <w:rFonts w:ascii="Arial" w:hAnsi="Arial" w:cs="Arial"/>
          <w:i/>
          <w:iCs/>
        </w:rPr>
        <w:t>e.g</w:t>
      </w:r>
      <w:r w:rsidRPr="00B43D3F">
        <w:rPr>
          <w:rFonts w:ascii="Arial" w:hAnsi="Arial" w:cs="Arial"/>
        </w:rPr>
        <w:t>., demographic, socioeconomic, or clinical).</w:t>
      </w:r>
    </w:p>
    <w:p w14:paraId="50B56DBC" w14:textId="77777777" w:rsidR="000061E8" w:rsidRPr="00B43D3F" w:rsidRDefault="000061E8">
      <w:pPr>
        <w:pStyle w:val="BodyText"/>
        <w:kinsoku w:val="0"/>
        <w:overflowPunct w:val="0"/>
        <w:spacing w:before="3"/>
        <w:rPr>
          <w:rFonts w:ascii="Arial" w:hAnsi="Arial" w:cs="Arial"/>
          <w:sz w:val="21"/>
          <w:szCs w:val="21"/>
        </w:rPr>
      </w:pPr>
    </w:p>
    <w:p w14:paraId="5B3F935F" w14:textId="77777777" w:rsidR="000061E8" w:rsidRPr="00B43D3F" w:rsidRDefault="000061E8">
      <w:pPr>
        <w:pStyle w:val="Heading1"/>
        <w:numPr>
          <w:ilvl w:val="0"/>
          <w:numId w:val="1"/>
        </w:numPr>
        <w:tabs>
          <w:tab w:val="left" w:pos="840"/>
        </w:tabs>
        <w:kinsoku w:val="0"/>
        <w:overflowPunct w:val="0"/>
        <w:spacing w:before="1" w:line="276" w:lineRule="auto"/>
        <w:ind w:right="202"/>
        <w:rPr>
          <w:rFonts w:ascii="Arial" w:hAnsi="Arial" w:cs="Arial"/>
          <w:color w:val="000000"/>
        </w:rPr>
      </w:pPr>
      <w:r w:rsidRPr="00B43D3F">
        <w:rPr>
          <w:rFonts w:ascii="Arial" w:hAnsi="Arial" w:cs="Arial"/>
        </w:rPr>
        <w:t>If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Center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lead institution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multi-site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trial,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such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NCTN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trial,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what is entered into the “Total Targeted Accrual - Entire Study” column?</w:t>
      </w:r>
    </w:p>
    <w:p w14:paraId="310587B1" w14:textId="77777777" w:rsidR="000061E8" w:rsidRPr="00B43D3F" w:rsidRDefault="000061E8">
      <w:pPr>
        <w:pStyle w:val="BodyText"/>
        <w:kinsoku w:val="0"/>
        <w:overflowPunct w:val="0"/>
        <w:spacing w:before="6"/>
        <w:rPr>
          <w:rFonts w:ascii="Arial" w:hAnsi="Arial" w:cs="Arial"/>
          <w:b/>
          <w:bCs/>
          <w:sz w:val="20"/>
          <w:szCs w:val="20"/>
        </w:rPr>
      </w:pPr>
    </w:p>
    <w:p w14:paraId="3C336585" w14:textId="77777777" w:rsidR="000061E8" w:rsidRPr="00B43D3F" w:rsidRDefault="000061E8">
      <w:pPr>
        <w:pStyle w:val="BodyText"/>
        <w:kinsoku w:val="0"/>
        <w:overflowPunct w:val="0"/>
        <w:spacing w:line="276" w:lineRule="auto"/>
        <w:ind w:left="1200" w:right="314"/>
        <w:jc w:val="both"/>
        <w:rPr>
          <w:rFonts w:ascii="Arial" w:hAnsi="Arial" w:cs="Arial"/>
        </w:rPr>
      </w:pPr>
      <w:r w:rsidRPr="00B43D3F">
        <w:rPr>
          <w:rFonts w:ascii="Arial" w:hAnsi="Arial" w:cs="Arial"/>
        </w:rPr>
        <w:t>If the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Center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is leading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multi-site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trial (including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National trials),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it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would fill in 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Total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Targeted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Accrual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Entire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Study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column.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If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Center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participating in but not leading the trial, this column should be left blank.</w:t>
      </w:r>
    </w:p>
    <w:p w14:paraId="65883A56" w14:textId="77777777" w:rsidR="000061E8" w:rsidRPr="00B43D3F" w:rsidRDefault="000061E8">
      <w:pPr>
        <w:pStyle w:val="Heading1"/>
        <w:numPr>
          <w:ilvl w:val="0"/>
          <w:numId w:val="1"/>
        </w:numPr>
        <w:tabs>
          <w:tab w:val="left" w:pos="840"/>
        </w:tabs>
        <w:kinsoku w:val="0"/>
        <w:overflowPunct w:val="0"/>
        <w:spacing w:before="87" w:line="276" w:lineRule="auto"/>
        <w:ind w:right="350"/>
        <w:rPr>
          <w:rFonts w:ascii="Arial" w:hAnsi="Arial" w:cs="Arial"/>
          <w:color w:val="000000"/>
        </w:rPr>
      </w:pP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clinical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research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studies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open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Center’s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affiliates,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not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open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 Center itself, be included in DT 4?</w:t>
      </w:r>
    </w:p>
    <w:p w14:paraId="3632F419" w14:textId="77777777" w:rsidR="000061E8" w:rsidRPr="00B43D3F" w:rsidRDefault="000061E8">
      <w:pPr>
        <w:pStyle w:val="BodyText"/>
        <w:kinsoku w:val="0"/>
        <w:overflowPunct w:val="0"/>
        <w:spacing w:before="4"/>
        <w:rPr>
          <w:rFonts w:ascii="Arial" w:hAnsi="Arial" w:cs="Arial"/>
          <w:b/>
          <w:bCs/>
          <w:sz w:val="20"/>
          <w:szCs w:val="20"/>
        </w:rPr>
      </w:pPr>
    </w:p>
    <w:p w14:paraId="5BCB2A6A" w14:textId="77777777" w:rsidR="000061E8" w:rsidRPr="00B43D3F" w:rsidRDefault="000061E8">
      <w:pPr>
        <w:pStyle w:val="BodyText"/>
        <w:kinsoku w:val="0"/>
        <w:overflowPunct w:val="0"/>
        <w:spacing w:line="278" w:lineRule="auto"/>
        <w:ind w:left="1200" w:right="156"/>
        <w:jc w:val="both"/>
        <w:rPr>
          <w:rFonts w:ascii="Arial" w:hAnsi="Arial" w:cs="Arial"/>
        </w:rPr>
      </w:pPr>
      <w:r w:rsidRPr="00B43D3F">
        <w:rPr>
          <w:rFonts w:ascii="Arial" w:hAnsi="Arial" w:cs="Arial"/>
        </w:rPr>
        <w:t>Yes,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if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study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is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intellectual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property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Center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member.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patients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accrued would be reported in the “Other Accruals” column.</w:t>
      </w:r>
    </w:p>
    <w:p w14:paraId="1C26FB5A" w14:textId="77777777" w:rsidR="000061E8" w:rsidRPr="00B43D3F" w:rsidRDefault="000061E8">
      <w:pPr>
        <w:pStyle w:val="BodyText"/>
        <w:kinsoku w:val="0"/>
        <w:overflowPunct w:val="0"/>
        <w:spacing w:before="10"/>
        <w:rPr>
          <w:rFonts w:ascii="Arial" w:hAnsi="Arial" w:cs="Arial"/>
          <w:sz w:val="20"/>
          <w:szCs w:val="20"/>
        </w:rPr>
      </w:pPr>
    </w:p>
    <w:p w14:paraId="1E85732E" w14:textId="77777777" w:rsidR="000061E8" w:rsidRPr="00B43D3F" w:rsidRDefault="000061E8">
      <w:pPr>
        <w:pStyle w:val="Heading1"/>
        <w:numPr>
          <w:ilvl w:val="0"/>
          <w:numId w:val="1"/>
        </w:numPr>
        <w:tabs>
          <w:tab w:val="left" w:pos="840"/>
        </w:tabs>
        <w:kinsoku w:val="0"/>
        <w:overflowPunct w:val="0"/>
        <w:spacing w:line="276" w:lineRule="auto"/>
        <w:ind w:right="149"/>
        <w:rPr>
          <w:rFonts w:ascii="Arial" w:hAnsi="Arial" w:cs="Arial"/>
          <w:color w:val="000000"/>
        </w:rPr>
      </w:pPr>
      <w:r w:rsidRPr="00B43D3F">
        <w:rPr>
          <w:rFonts w:ascii="Arial" w:hAnsi="Arial" w:cs="Arial"/>
        </w:rPr>
        <w:t>Where should Centers list patients recruited by other institutions who are participating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Phase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1,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Phase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2,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or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NCTN-supported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clinical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research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studies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led by investigators at their Center?</w:t>
      </w:r>
    </w:p>
    <w:p w14:paraId="00A06A21" w14:textId="77777777" w:rsidR="000061E8" w:rsidRPr="00B43D3F" w:rsidRDefault="000061E8">
      <w:pPr>
        <w:pStyle w:val="BodyText"/>
        <w:kinsoku w:val="0"/>
        <w:overflowPunct w:val="0"/>
        <w:spacing w:before="6"/>
        <w:rPr>
          <w:rFonts w:ascii="Arial" w:hAnsi="Arial" w:cs="Arial"/>
          <w:b/>
          <w:bCs/>
          <w:sz w:val="20"/>
          <w:szCs w:val="20"/>
        </w:rPr>
      </w:pPr>
    </w:p>
    <w:p w14:paraId="2514333B" w14:textId="77777777" w:rsidR="000061E8" w:rsidRPr="00B43D3F" w:rsidRDefault="000061E8">
      <w:pPr>
        <w:pStyle w:val="BodyText"/>
        <w:kinsoku w:val="0"/>
        <w:overflowPunct w:val="0"/>
        <w:spacing w:line="276" w:lineRule="auto"/>
        <w:ind w:left="1200" w:right="177"/>
        <w:jc w:val="both"/>
        <w:rPr>
          <w:rFonts w:ascii="Arial" w:hAnsi="Arial" w:cs="Arial"/>
        </w:rPr>
      </w:pPr>
      <w:r w:rsidRPr="00B43D3F">
        <w:rPr>
          <w:rFonts w:ascii="Arial" w:hAnsi="Arial" w:cs="Arial"/>
        </w:rPr>
        <w:t>These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patients are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reported in the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“Other Accrual Sites”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columns (unless the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sites are formal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consortium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partners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lead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Center,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which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listed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“Primary Accrual Site” columns).</w:t>
      </w:r>
    </w:p>
    <w:p w14:paraId="12FE1D9A" w14:textId="77777777" w:rsidR="000061E8" w:rsidRPr="00B43D3F" w:rsidRDefault="000061E8">
      <w:pPr>
        <w:pStyle w:val="BodyText"/>
        <w:kinsoku w:val="0"/>
        <w:overflowPunct w:val="0"/>
        <w:spacing w:before="2"/>
        <w:rPr>
          <w:rFonts w:ascii="Arial" w:hAnsi="Arial" w:cs="Arial"/>
          <w:sz w:val="21"/>
          <w:szCs w:val="21"/>
        </w:rPr>
      </w:pPr>
    </w:p>
    <w:p w14:paraId="39C260A5" w14:textId="77777777" w:rsidR="000061E8" w:rsidRPr="00B43D3F" w:rsidRDefault="000061E8">
      <w:pPr>
        <w:pStyle w:val="Heading1"/>
        <w:numPr>
          <w:ilvl w:val="0"/>
          <w:numId w:val="1"/>
        </w:numPr>
        <w:tabs>
          <w:tab w:val="left" w:pos="840"/>
        </w:tabs>
        <w:kinsoku w:val="0"/>
        <w:overflowPunct w:val="0"/>
        <w:spacing w:line="278" w:lineRule="auto"/>
        <w:ind w:left="839" w:right="100"/>
        <w:rPr>
          <w:rFonts w:ascii="Arial" w:hAnsi="Arial" w:cs="Arial"/>
          <w:color w:val="000000"/>
        </w:rPr>
      </w:pP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hospital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systems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affiliated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with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university-based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cancer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center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lastRenderedPageBreak/>
        <w:t>considered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part of the Primary Accrual Site?</w:t>
      </w:r>
    </w:p>
    <w:p w14:paraId="710264E8" w14:textId="1978DDA8" w:rsidR="000061E8" w:rsidRPr="00B43D3F" w:rsidRDefault="000061E8">
      <w:pPr>
        <w:pStyle w:val="BodyText"/>
        <w:kinsoku w:val="0"/>
        <w:overflowPunct w:val="0"/>
        <w:spacing w:before="231" w:line="276" w:lineRule="auto"/>
        <w:ind w:left="1199" w:right="217"/>
        <w:rPr>
          <w:rFonts w:ascii="Arial" w:hAnsi="Arial" w:cs="Arial"/>
        </w:rPr>
      </w:pPr>
      <w:r w:rsidRPr="00B43D3F">
        <w:rPr>
          <w:rFonts w:ascii="Arial" w:hAnsi="Arial" w:cs="Arial"/>
        </w:rPr>
        <w:t>If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hospital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primary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clinical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arm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Center,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CCSG-reviewed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and approved consortium partner, it is a primary accrual site. If the hospital is a community affiliate that reports through a separate cancer registry, it is an “</w:t>
      </w:r>
      <w:proofErr w:type="gramStart"/>
      <w:r w:rsidR="00FA44C6" w:rsidRPr="00B43D3F">
        <w:rPr>
          <w:rFonts w:ascii="Arial" w:hAnsi="Arial" w:cs="Arial"/>
        </w:rPr>
        <w:t>Other“</w:t>
      </w:r>
      <w:r w:rsidR="00FA44C6">
        <w:rPr>
          <w:rFonts w:ascii="Arial" w:hAnsi="Arial" w:cs="Arial"/>
        </w:rPr>
        <w:t xml:space="preserve"> </w:t>
      </w:r>
      <w:r w:rsidR="00FA44C6" w:rsidRPr="00B43D3F">
        <w:rPr>
          <w:rFonts w:ascii="Arial" w:hAnsi="Arial" w:cs="Arial"/>
        </w:rPr>
        <w:t>accrual</w:t>
      </w:r>
      <w:proofErr w:type="gramEnd"/>
      <w:r w:rsidRPr="00B43D3F">
        <w:rPr>
          <w:rFonts w:ascii="Arial" w:hAnsi="Arial" w:cs="Arial"/>
        </w:rPr>
        <w:t xml:space="preserve"> site.</w:t>
      </w:r>
    </w:p>
    <w:p w14:paraId="03E5FB0A" w14:textId="77777777" w:rsidR="000061E8" w:rsidRPr="00B43D3F" w:rsidRDefault="000061E8">
      <w:pPr>
        <w:pStyle w:val="BodyText"/>
        <w:kinsoku w:val="0"/>
        <w:overflowPunct w:val="0"/>
        <w:spacing w:before="3"/>
        <w:rPr>
          <w:rFonts w:ascii="Arial" w:hAnsi="Arial" w:cs="Arial"/>
          <w:sz w:val="21"/>
          <w:szCs w:val="21"/>
        </w:rPr>
      </w:pPr>
    </w:p>
    <w:p w14:paraId="28DC71B2" w14:textId="77777777" w:rsidR="000061E8" w:rsidRPr="00B43D3F" w:rsidRDefault="000061E8">
      <w:pPr>
        <w:pStyle w:val="Heading1"/>
        <w:numPr>
          <w:ilvl w:val="0"/>
          <w:numId w:val="1"/>
        </w:numPr>
        <w:tabs>
          <w:tab w:val="left" w:pos="840"/>
        </w:tabs>
        <w:kinsoku w:val="0"/>
        <w:overflowPunct w:val="0"/>
        <w:spacing w:line="276" w:lineRule="auto"/>
        <w:ind w:left="839" w:right="545"/>
        <w:rPr>
          <w:rFonts w:ascii="Arial" w:hAnsi="Arial" w:cs="Arial"/>
          <w:color w:val="000000"/>
        </w:rPr>
      </w:pP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number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newly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enrolled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patients</w:t>
      </w:r>
      <w:r w:rsidRPr="00B43D3F">
        <w:rPr>
          <w:rFonts w:ascii="Arial" w:hAnsi="Arial" w:cs="Arial"/>
          <w:spacing w:val="-3"/>
        </w:rPr>
        <w:t xml:space="preserve"> </w:t>
      </w:r>
      <w:proofErr w:type="gramStart"/>
      <w:r w:rsidRPr="00B43D3F">
        <w:rPr>
          <w:rFonts w:ascii="Arial" w:hAnsi="Arial" w:cs="Arial"/>
        </w:rPr>
        <w:t>reported</w:t>
      </w:r>
      <w:proofErr w:type="gramEnd"/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3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accruals reported in DT 4 match?</w:t>
      </w:r>
    </w:p>
    <w:p w14:paraId="2C0282F2" w14:textId="77777777" w:rsidR="000061E8" w:rsidRPr="00B43D3F" w:rsidRDefault="000061E8">
      <w:pPr>
        <w:pStyle w:val="BodyText"/>
        <w:kinsoku w:val="0"/>
        <w:overflowPunct w:val="0"/>
        <w:spacing w:before="4"/>
        <w:rPr>
          <w:rFonts w:ascii="Arial" w:hAnsi="Arial" w:cs="Arial"/>
          <w:b/>
          <w:bCs/>
          <w:sz w:val="20"/>
          <w:szCs w:val="20"/>
        </w:rPr>
      </w:pPr>
    </w:p>
    <w:p w14:paraId="77664A1D" w14:textId="77777777" w:rsidR="000061E8" w:rsidRPr="00B43D3F" w:rsidRDefault="000061E8">
      <w:pPr>
        <w:pStyle w:val="BodyText"/>
        <w:kinsoku w:val="0"/>
        <w:overflowPunct w:val="0"/>
        <w:ind w:left="1199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No,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these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numbers</w:t>
      </w:r>
      <w:r w:rsidRPr="00B43D3F">
        <w:rPr>
          <w:rFonts w:ascii="Arial" w:hAnsi="Arial" w:cs="Arial"/>
          <w:spacing w:val="1"/>
        </w:rPr>
        <w:t xml:space="preserve"> </w:t>
      </w: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not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expected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to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  <w:spacing w:val="-2"/>
        </w:rPr>
        <w:t>match.</w:t>
      </w:r>
    </w:p>
    <w:p w14:paraId="2A363053" w14:textId="77777777" w:rsidR="000061E8" w:rsidRPr="00B43D3F" w:rsidRDefault="000061E8">
      <w:pPr>
        <w:pStyle w:val="BodyText"/>
        <w:kinsoku w:val="0"/>
        <w:overflowPunct w:val="0"/>
        <w:spacing w:before="1"/>
        <w:rPr>
          <w:rFonts w:ascii="Arial" w:hAnsi="Arial" w:cs="Arial"/>
          <w:sz w:val="25"/>
          <w:szCs w:val="25"/>
        </w:rPr>
      </w:pPr>
    </w:p>
    <w:p w14:paraId="7BE8A84E" w14:textId="77777777" w:rsidR="000061E8" w:rsidRPr="00B43D3F" w:rsidRDefault="000061E8">
      <w:pPr>
        <w:pStyle w:val="Heading1"/>
        <w:kinsoku w:val="0"/>
        <w:overflowPunct w:val="0"/>
        <w:ind w:left="120" w:firstLine="0"/>
        <w:rPr>
          <w:rFonts w:ascii="Arial" w:hAnsi="Arial" w:cs="Arial"/>
          <w:spacing w:val="-2"/>
        </w:rPr>
      </w:pPr>
      <w:bookmarkStart w:id="16" w:name="Questions_about_specific_types_of_clinic"/>
      <w:bookmarkEnd w:id="16"/>
      <w:r w:rsidRPr="00B43D3F">
        <w:rPr>
          <w:rFonts w:ascii="Arial" w:hAnsi="Arial" w:cs="Arial"/>
        </w:rPr>
        <w:t>Questions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about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specific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types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clinical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research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  <w:spacing w:val="-2"/>
        </w:rPr>
        <w:t>studies:</w:t>
      </w:r>
    </w:p>
    <w:p w14:paraId="278DB578" w14:textId="77777777" w:rsidR="000061E8" w:rsidRPr="00B43D3F" w:rsidRDefault="000061E8">
      <w:pPr>
        <w:pStyle w:val="BodyText"/>
        <w:kinsoku w:val="0"/>
        <w:overflowPunct w:val="0"/>
        <w:spacing w:before="4"/>
        <w:rPr>
          <w:rFonts w:ascii="Arial" w:hAnsi="Arial" w:cs="Arial"/>
          <w:b/>
          <w:bCs/>
        </w:rPr>
      </w:pPr>
    </w:p>
    <w:p w14:paraId="02777D43" w14:textId="77777777" w:rsidR="000061E8" w:rsidRPr="00B43D3F" w:rsidRDefault="000061E8">
      <w:pPr>
        <w:pStyle w:val="ListParagraph"/>
        <w:numPr>
          <w:ilvl w:val="0"/>
          <w:numId w:val="1"/>
        </w:numPr>
        <w:tabs>
          <w:tab w:val="left" w:pos="840"/>
        </w:tabs>
        <w:kinsoku w:val="0"/>
        <w:overflowPunct w:val="0"/>
        <w:spacing w:before="1"/>
        <w:rPr>
          <w:rFonts w:ascii="Arial" w:hAnsi="Arial" w:cs="Arial"/>
          <w:b/>
          <w:bCs/>
          <w:color w:val="000000"/>
          <w:spacing w:val="-2"/>
        </w:rPr>
      </w:pPr>
      <w:r w:rsidRPr="00B43D3F">
        <w:rPr>
          <w:rFonts w:ascii="Arial" w:hAnsi="Arial" w:cs="Arial"/>
          <w:b/>
          <w:bCs/>
        </w:rPr>
        <w:t>How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is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a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study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embedded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in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another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clinical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research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study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  <w:spacing w:val="-2"/>
        </w:rPr>
        <w:t>reported?</w:t>
      </w:r>
    </w:p>
    <w:p w14:paraId="3D0D1D73" w14:textId="77777777" w:rsidR="000061E8" w:rsidRPr="00B43D3F" w:rsidRDefault="000061E8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3B2FA1C4" w14:textId="77777777" w:rsidR="000061E8" w:rsidRPr="00B43D3F" w:rsidRDefault="000061E8">
      <w:pPr>
        <w:pStyle w:val="BodyText"/>
        <w:kinsoku w:val="0"/>
        <w:overflowPunct w:val="0"/>
        <w:spacing w:line="276" w:lineRule="auto"/>
        <w:ind w:left="1199" w:right="157"/>
        <w:rPr>
          <w:rFonts w:ascii="Arial" w:hAnsi="Arial" w:cs="Arial"/>
        </w:rPr>
      </w:pPr>
      <w:r w:rsidRPr="00B43D3F">
        <w:rPr>
          <w:rFonts w:ascii="Arial" w:hAnsi="Arial" w:cs="Arial"/>
        </w:rPr>
        <w:t>Studies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embedded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primary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study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listed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separately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4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as Ancillary or Correlative studies.</w:t>
      </w:r>
    </w:p>
    <w:p w14:paraId="2D5DB6A5" w14:textId="77777777" w:rsidR="000061E8" w:rsidRPr="00B43D3F" w:rsidRDefault="000061E8">
      <w:pPr>
        <w:pStyle w:val="BodyText"/>
        <w:kinsoku w:val="0"/>
        <w:overflowPunct w:val="0"/>
        <w:spacing w:before="2"/>
        <w:rPr>
          <w:rFonts w:ascii="Arial" w:hAnsi="Arial" w:cs="Arial"/>
          <w:sz w:val="21"/>
          <w:szCs w:val="21"/>
        </w:rPr>
      </w:pPr>
    </w:p>
    <w:p w14:paraId="7F3494A1" w14:textId="77777777" w:rsidR="000061E8" w:rsidRPr="00B43D3F" w:rsidRDefault="000061E8">
      <w:pPr>
        <w:pStyle w:val="Heading1"/>
        <w:numPr>
          <w:ilvl w:val="0"/>
          <w:numId w:val="1"/>
        </w:numPr>
        <w:tabs>
          <w:tab w:val="left" w:pos="840"/>
        </w:tabs>
        <w:kinsoku w:val="0"/>
        <w:overflowPunct w:val="0"/>
        <w:spacing w:line="278" w:lineRule="auto"/>
        <w:ind w:left="839" w:right="170"/>
        <w:rPr>
          <w:rFonts w:ascii="Arial" w:hAnsi="Arial" w:cs="Arial"/>
          <w:color w:val="000000"/>
        </w:rPr>
      </w:pPr>
      <w:r w:rsidRPr="00B43D3F">
        <w:rPr>
          <w:rFonts w:ascii="Arial" w:hAnsi="Arial" w:cs="Arial"/>
        </w:rPr>
        <w:t>Can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blood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draw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for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purpose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biomarker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analysis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for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study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considered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 correlative study?</w:t>
      </w:r>
    </w:p>
    <w:p w14:paraId="1F36E9A3" w14:textId="77777777" w:rsidR="000061E8" w:rsidRPr="00B43D3F" w:rsidRDefault="000061E8">
      <w:pPr>
        <w:pStyle w:val="BodyText"/>
        <w:kinsoku w:val="0"/>
        <w:overflowPunct w:val="0"/>
        <w:spacing w:before="231" w:line="276" w:lineRule="auto"/>
        <w:ind w:left="1200"/>
        <w:rPr>
          <w:rFonts w:ascii="Arial" w:hAnsi="Arial" w:cs="Arial"/>
        </w:rPr>
      </w:pPr>
      <w:proofErr w:type="gramStart"/>
      <w:r w:rsidRPr="00B43D3F">
        <w:rPr>
          <w:rFonts w:ascii="Arial" w:hAnsi="Arial" w:cs="Arial"/>
        </w:rPr>
        <w:t>As a general rule</w:t>
      </w:r>
      <w:proofErr w:type="gramEnd"/>
      <w:r w:rsidRPr="00B43D3F">
        <w:rPr>
          <w:rFonts w:ascii="Arial" w:hAnsi="Arial" w:cs="Arial"/>
        </w:rPr>
        <w:t>, the blood draw and biomarker analysis are considered part of the screen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needed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to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determine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eligibility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for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treatment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protocol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thus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integral part of the study.</w:t>
      </w:r>
    </w:p>
    <w:p w14:paraId="18ADE384" w14:textId="77777777" w:rsidR="000061E8" w:rsidRPr="00B43D3F" w:rsidRDefault="000061E8">
      <w:pPr>
        <w:pStyle w:val="BodyText"/>
        <w:kinsoku w:val="0"/>
        <w:overflowPunct w:val="0"/>
        <w:spacing w:before="4"/>
        <w:rPr>
          <w:rFonts w:ascii="Arial" w:hAnsi="Arial" w:cs="Arial"/>
          <w:sz w:val="21"/>
          <w:szCs w:val="21"/>
        </w:rPr>
      </w:pPr>
    </w:p>
    <w:p w14:paraId="61FDF580" w14:textId="77777777" w:rsidR="000061E8" w:rsidRPr="00B43D3F" w:rsidRDefault="000061E8">
      <w:pPr>
        <w:pStyle w:val="Heading1"/>
        <w:numPr>
          <w:ilvl w:val="0"/>
          <w:numId w:val="1"/>
        </w:numPr>
        <w:tabs>
          <w:tab w:val="left" w:pos="840"/>
        </w:tabs>
        <w:kinsoku w:val="0"/>
        <w:overflowPunct w:val="0"/>
        <w:spacing w:line="276" w:lineRule="auto"/>
        <w:ind w:right="570"/>
        <w:rPr>
          <w:rFonts w:ascii="Arial" w:hAnsi="Arial" w:cs="Arial"/>
          <w:color w:val="000000"/>
        </w:rPr>
      </w:pPr>
      <w:r w:rsidRPr="00B43D3F">
        <w:rPr>
          <w:rFonts w:ascii="Arial" w:hAnsi="Arial" w:cs="Arial"/>
        </w:rPr>
        <w:t>Is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banking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protocol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considered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clinical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research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when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is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was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not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designed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to answer a specific research question?</w:t>
      </w:r>
    </w:p>
    <w:p w14:paraId="718C10C1" w14:textId="77777777" w:rsidR="000061E8" w:rsidRPr="00B43D3F" w:rsidRDefault="000061E8">
      <w:pPr>
        <w:pStyle w:val="BodyText"/>
        <w:kinsoku w:val="0"/>
        <w:overflowPunct w:val="0"/>
        <w:spacing w:before="82" w:line="276" w:lineRule="auto"/>
        <w:ind w:left="1200"/>
        <w:rPr>
          <w:rFonts w:ascii="Arial" w:hAnsi="Arial" w:cs="Arial"/>
        </w:rPr>
      </w:pPr>
      <w:r w:rsidRPr="00B43D3F">
        <w:rPr>
          <w:rFonts w:ascii="Arial" w:hAnsi="Arial" w:cs="Arial"/>
        </w:rPr>
        <w:t>No,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this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type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banking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protocol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does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not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fit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NIH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definition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clinical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research. However, studies utilizing tissue banks should be included in DT 4.</w:t>
      </w:r>
    </w:p>
    <w:p w14:paraId="256BC010" w14:textId="77777777" w:rsidR="000061E8" w:rsidRPr="00B43D3F" w:rsidRDefault="000061E8">
      <w:pPr>
        <w:pStyle w:val="BodyText"/>
        <w:kinsoku w:val="0"/>
        <w:overflowPunct w:val="0"/>
        <w:spacing w:before="2"/>
        <w:rPr>
          <w:rFonts w:ascii="Arial" w:hAnsi="Arial" w:cs="Arial"/>
          <w:sz w:val="21"/>
          <w:szCs w:val="21"/>
        </w:rPr>
      </w:pPr>
    </w:p>
    <w:p w14:paraId="31B3FAB5" w14:textId="77777777" w:rsidR="000061E8" w:rsidRPr="00B43D3F" w:rsidRDefault="000061E8">
      <w:pPr>
        <w:pStyle w:val="Heading1"/>
        <w:numPr>
          <w:ilvl w:val="0"/>
          <w:numId w:val="1"/>
        </w:numPr>
        <w:tabs>
          <w:tab w:val="left" w:pos="840"/>
        </w:tabs>
        <w:kinsoku w:val="0"/>
        <w:overflowPunct w:val="0"/>
        <w:spacing w:line="278" w:lineRule="auto"/>
        <w:ind w:right="695"/>
        <w:rPr>
          <w:rFonts w:ascii="Arial" w:hAnsi="Arial" w:cs="Arial"/>
          <w:color w:val="000000"/>
        </w:rPr>
      </w:pP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prospective,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hypothesis-driven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chart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review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studies,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for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which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patients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are consented, considered Clinical Research?</w:t>
      </w:r>
    </w:p>
    <w:p w14:paraId="60A5C3E0" w14:textId="77777777" w:rsidR="000061E8" w:rsidRPr="00B43D3F" w:rsidRDefault="000061E8">
      <w:pPr>
        <w:pStyle w:val="BodyText"/>
        <w:kinsoku w:val="0"/>
        <w:overflowPunct w:val="0"/>
        <w:spacing w:before="231" w:line="276" w:lineRule="auto"/>
        <w:ind w:left="1200"/>
        <w:rPr>
          <w:rFonts w:ascii="Arial" w:hAnsi="Arial" w:cs="Arial"/>
        </w:rPr>
      </w:pPr>
      <w:r w:rsidRPr="00B43D3F">
        <w:rPr>
          <w:rFonts w:ascii="Arial" w:hAnsi="Arial" w:cs="Arial"/>
        </w:rPr>
        <w:t>Yes,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these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types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studies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considered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Clinical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Research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included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in DT 4. Retrospective chart reviews are not considered clinical research and should not be included.</w:t>
      </w:r>
    </w:p>
    <w:p w14:paraId="52584536" w14:textId="77777777" w:rsidR="000061E8" w:rsidRPr="00B43D3F" w:rsidRDefault="000061E8">
      <w:pPr>
        <w:pStyle w:val="BodyText"/>
        <w:kinsoku w:val="0"/>
        <w:overflowPunct w:val="0"/>
        <w:spacing w:before="1"/>
        <w:rPr>
          <w:rFonts w:ascii="Arial" w:hAnsi="Arial" w:cs="Arial"/>
          <w:sz w:val="21"/>
          <w:szCs w:val="21"/>
        </w:rPr>
      </w:pPr>
    </w:p>
    <w:p w14:paraId="1F64047B" w14:textId="77777777" w:rsidR="000061E8" w:rsidRPr="00B43D3F" w:rsidRDefault="000061E8">
      <w:pPr>
        <w:pStyle w:val="Heading1"/>
        <w:numPr>
          <w:ilvl w:val="0"/>
          <w:numId w:val="1"/>
        </w:numPr>
        <w:tabs>
          <w:tab w:val="left" w:pos="840"/>
        </w:tabs>
        <w:kinsoku w:val="0"/>
        <w:overflowPunct w:val="0"/>
        <w:spacing w:before="1"/>
        <w:rPr>
          <w:rFonts w:ascii="Arial" w:hAnsi="Arial" w:cs="Arial"/>
          <w:color w:val="000000"/>
          <w:spacing w:val="-4"/>
        </w:rPr>
      </w:pP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Clinical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Prevention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Intervention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Studies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included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  <w:spacing w:val="-4"/>
        </w:rPr>
        <w:t>DT4?</w:t>
      </w:r>
    </w:p>
    <w:p w14:paraId="5B0CB0AF" w14:textId="77777777" w:rsidR="000061E8" w:rsidRPr="00B43D3F" w:rsidRDefault="000061E8">
      <w:pPr>
        <w:pStyle w:val="BodyText"/>
        <w:kinsoku w:val="0"/>
        <w:overflowPunct w:val="0"/>
        <w:spacing w:before="6"/>
        <w:rPr>
          <w:rFonts w:ascii="Arial" w:hAnsi="Arial" w:cs="Arial"/>
          <w:b/>
          <w:bCs/>
          <w:sz w:val="23"/>
          <w:szCs w:val="23"/>
        </w:rPr>
      </w:pPr>
    </w:p>
    <w:p w14:paraId="10E306CA" w14:textId="36B75B1D" w:rsidR="000061E8" w:rsidRDefault="000061E8">
      <w:pPr>
        <w:pStyle w:val="BodyText"/>
        <w:kinsoku w:val="0"/>
        <w:overflowPunct w:val="0"/>
        <w:ind w:left="1200" w:right="217"/>
        <w:rPr>
          <w:rFonts w:ascii="Arial" w:hAnsi="Arial" w:cs="Arial"/>
        </w:rPr>
      </w:pPr>
      <w:r w:rsidRPr="00B43D3F">
        <w:rPr>
          <w:rFonts w:ascii="Arial" w:hAnsi="Arial" w:cs="Arial"/>
        </w:rPr>
        <w:t>Yes,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Clinical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Prevention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Intervention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Studies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included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DT4.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They should not be included in DT3.</w:t>
      </w:r>
    </w:p>
    <w:p w14:paraId="332F3802" w14:textId="358481B7" w:rsidR="00FF7233" w:rsidRDefault="00FF7233">
      <w:pPr>
        <w:pStyle w:val="BodyText"/>
        <w:kinsoku w:val="0"/>
        <w:overflowPunct w:val="0"/>
        <w:ind w:left="1200" w:right="217"/>
        <w:rPr>
          <w:rFonts w:ascii="Arial" w:hAnsi="Arial" w:cs="Arial"/>
        </w:rPr>
      </w:pPr>
    </w:p>
    <w:p w14:paraId="485F1102" w14:textId="1CF32C47" w:rsidR="00FF7233" w:rsidRPr="00FF7233" w:rsidRDefault="00FF7233" w:rsidP="00FF7233">
      <w:pPr>
        <w:widowControl/>
        <w:autoSpaceDE/>
        <w:autoSpaceDN/>
        <w:adjustRightInd/>
        <w:rPr>
          <w:rFonts w:ascii="Arial" w:eastAsia="Times New Roman" w:hAnsi="Arial" w:cs="Arial"/>
          <w:sz w:val="24"/>
          <w:szCs w:val="24"/>
        </w:rPr>
      </w:pPr>
      <w:r>
        <w:rPr>
          <w:rFonts w:eastAsia="Times New Roman"/>
        </w:rPr>
        <w:lastRenderedPageBreak/>
        <w:br/>
      </w:r>
      <w:r w:rsidRPr="00FF7233">
        <w:rPr>
          <w:rFonts w:ascii="Arial" w:eastAsia="Times New Roman" w:hAnsi="Arial" w:cs="Arial"/>
          <w:sz w:val="24"/>
          <w:szCs w:val="24"/>
        </w:rPr>
        <w:t>CTRP DT4 FAQs</w:t>
      </w:r>
      <w:r>
        <w:rPr>
          <w:rFonts w:ascii="Arial" w:eastAsia="Times New Roman" w:hAnsi="Arial" w:cs="Arial"/>
          <w:sz w:val="24"/>
          <w:szCs w:val="24"/>
        </w:rPr>
        <w:t xml:space="preserve">: </w:t>
      </w:r>
      <w:hyperlink r:id="rId11" w:history="1">
        <w:r w:rsidRPr="00113957">
          <w:rPr>
            <w:rStyle w:val="Hyperlink"/>
            <w:rFonts w:ascii="Arial" w:eastAsia="Times New Roman" w:hAnsi="Arial" w:cs="Arial"/>
            <w:sz w:val="24"/>
            <w:szCs w:val="24"/>
          </w:rPr>
          <w:t>https://wiki.nci.nih.gov/display/CTRPdoc/CTRP+DT4+Frequently+Asked+Questions</w:t>
        </w:r>
      </w:hyperlink>
    </w:p>
    <w:p w14:paraId="37710CEB" w14:textId="77777777" w:rsidR="00FF7233" w:rsidRPr="00B43D3F" w:rsidRDefault="00FF7233">
      <w:pPr>
        <w:pStyle w:val="BodyText"/>
        <w:kinsoku w:val="0"/>
        <w:overflowPunct w:val="0"/>
        <w:ind w:left="1200" w:right="217"/>
        <w:rPr>
          <w:rFonts w:ascii="Arial" w:hAnsi="Arial" w:cs="Arial"/>
        </w:rPr>
      </w:pPr>
    </w:p>
    <w:sectPr w:rsidR="00FF7233" w:rsidRPr="00B43D3F">
      <w:pgSz w:w="12240" w:h="15840"/>
      <w:pgMar w:top="1340" w:right="1340" w:bottom="1180" w:left="1320" w:header="763" w:footer="98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67CB5" w14:textId="77777777" w:rsidR="002E7D71" w:rsidRDefault="002E7D71">
      <w:r>
        <w:separator/>
      </w:r>
    </w:p>
  </w:endnote>
  <w:endnote w:type="continuationSeparator" w:id="0">
    <w:p w14:paraId="0CE30CBB" w14:textId="77777777" w:rsidR="002E7D71" w:rsidRDefault="002E7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B2974" w14:textId="2CF07FBC" w:rsidR="000061E8" w:rsidRDefault="00F55EF1">
    <w:pPr>
      <w:pStyle w:val="BodyText"/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273CA618" wp14:editId="056C75D1">
              <wp:simplePos x="0" y="0"/>
              <wp:positionH relativeFrom="page">
                <wp:posOffset>901700</wp:posOffset>
              </wp:positionH>
              <wp:positionV relativeFrom="page">
                <wp:posOffset>9292590</wp:posOffset>
              </wp:positionV>
              <wp:extent cx="1510030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00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639E9" w14:textId="30007772" w:rsidR="000061E8" w:rsidRPr="00055091" w:rsidRDefault="000061E8">
                          <w:pPr>
                            <w:pStyle w:val="BodyText"/>
                            <w:kinsoku w:val="0"/>
                            <w:overflowPunct w:val="0"/>
                            <w:spacing w:line="245" w:lineRule="exact"/>
                            <w:ind w:left="20"/>
                            <w:rPr>
                              <w:rFonts w:ascii="Arial" w:hAnsi="Arial" w:cs="Arial"/>
                              <w:spacing w:val="-4"/>
                              <w:sz w:val="20"/>
                              <w:szCs w:val="20"/>
                            </w:rPr>
                          </w:pPr>
                          <w:r w:rsidRPr="0005509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Updated</w:t>
                          </w:r>
                          <w:r w:rsidRPr="00055091">
                            <w:rPr>
                              <w:rFonts w:ascii="Arial" w:hAnsi="Arial" w:cs="Arial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 w:rsidR="00FA44C6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August 1</w:t>
                          </w:r>
                          <w:r w:rsidR="00506FA6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, 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3CA6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1pt;margin-top:731.7pt;width:118.9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" o:allowincell="f" filled="f" stroked="f">
              <v:textbox inset="0,0,0,0">
                <w:txbxContent>
                  <w:p w14:paraId="12F639E9" w14:textId="30007772" w:rsidR="000061E8" w:rsidRPr="00055091" w:rsidRDefault="000061E8">
                    <w:pPr>
                      <w:pStyle w:val="BodyText"/>
                      <w:kinsoku w:val="0"/>
                      <w:overflowPunct w:val="0"/>
                      <w:spacing w:line="245" w:lineRule="exact"/>
                      <w:ind w:left="20"/>
                      <w:rPr>
                        <w:rFonts w:ascii="Arial" w:hAnsi="Arial" w:cs="Arial"/>
                        <w:spacing w:val="-4"/>
                        <w:sz w:val="20"/>
                        <w:szCs w:val="20"/>
                      </w:rPr>
                    </w:pPr>
                    <w:r w:rsidRPr="00055091">
                      <w:rPr>
                        <w:rFonts w:ascii="Arial" w:hAnsi="Arial" w:cs="Arial"/>
                        <w:sz w:val="20"/>
                        <w:szCs w:val="20"/>
                      </w:rPr>
                      <w:t>Updated</w:t>
                    </w:r>
                    <w:r w:rsidRPr="00055091">
                      <w:rPr>
                        <w:rFonts w:ascii="Arial" w:hAnsi="Arial" w:cs="Arial"/>
                        <w:spacing w:val="-5"/>
                        <w:sz w:val="20"/>
                        <w:szCs w:val="20"/>
                      </w:rPr>
                      <w:t xml:space="preserve"> </w:t>
                    </w:r>
                    <w:r w:rsidR="00FA44C6">
                      <w:rPr>
                        <w:rFonts w:ascii="Arial" w:hAnsi="Arial" w:cs="Arial"/>
                        <w:sz w:val="20"/>
                        <w:szCs w:val="20"/>
                      </w:rPr>
                      <w:t>August 1</w:t>
                    </w:r>
                    <w:r w:rsidR="00506FA6">
                      <w:rPr>
                        <w:rFonts w:ascii="Arial" w:hAnsi="Arial" w:cs="Arial"/>
                        <w:sz w:val="20"/>
                        <w:szCs w:val="20"/>
                      </w:rPr>
                      <w:t>, 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CBC9B8B" wp14:editId="3CB9D759">
              <wp:simplePos x="0" y="0"/>
              <wp:positionH relativeFrom="page">
                <wp:posOffset>3813175</wp:posOffset>
              </wp:positionH>
              <wp:positionV relativeFrom="page">
                <wp:posOffset>9292590</wp:posOffset>
              </wp:positionV>
              <wp:extent cx="160020" cy="165735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AC163B" w14:textId="77777777" w:rsidR="000061E8" w:rsidRPr="00055091" w:rsidRDefault="000061E8">
                          <w:pPr>
                            <w:pStyle w:val="BodyText"/>
                            <w:kinsoku w:val="0"/>
                            <w:overflowPunct w:val="0"/>
                            <w:spacing w:line="245" w:lineRule="exact"/>
                            <w:ind w:left="6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05509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05509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Pr="0005509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DC3234" w:rsidRPr="00055091">
                            <w:rPr>
                              <w:rFonts w:ascii="Arial" w:hAnsi="Arial" w:cs="Arial"/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 w:rsidRPr="0005509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C9B8B" id="Text Box 3" o:spid="_x0000_s1028" type="#_x0000_t202" style="position:absolute;margin-left:300.25pt;margin-top:731.7pt;width:12.6pt;height:13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" o:allowincell="f" filled="f" stroked="f">
              <v:textbox inset="0,0,0,0">
                <w:txbxContent>
                  <w:p w14:paraId="42AC163B" w14:textId="77777777" w:rsidR="000061E8" w:rsidRPr="00055091" w:rsidRDefault="000061E8">
                    <w:pPr>
                      <w:pStyle w:val="BodyText"/>
                      <w:kinsoku w:val="0"/>
                      <w:overflowPunct w:val="0"/>
                      <w:spacing w:line="245" w:lineRule="exact"/>
                      <w:ind w:left="6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055091">
                      <w:rPr>
                        <w:rFonts w:ascii="Arial" w:hAnsi="Arial" w:cs="Arial"/>
                        <w:sz w:val="20"/>
                        <w:szCs w:val="20"/>
                      </w:rPr>
                      <w:fldChar w:fldCharType="begin"/>
                    </w:r>
                    <w:r w:rsidRPr="00055091">
                      <w:rPr>
                        <w:rFonts w:ascii="Arial" w:hAnsi="Arial" w:cs="Arial"/>
                        <w:sz w:val="20"/>
                        <w:szCs w:val="20"/>
                      </w:rPr>
                      <w:instrText xml:space="preserve"> PAGE </w:instrText>
                    </w:r>
                    <w:r w:rsidRPr="00055091">
                      <w:rPr>
                        <w:rFonts w:ascii="Arial" w:hAnsi="Arial" w:cs="Arial"/>
                        <w:sz w:val="20"/>
                        <w:szCs w:val="20"/>
                      </w:rPr>
                      <w:fldChar w:fldCharType="separate"/>
                    </w:r>
                    <w:r w:rsidR="00DC3234" w:rsidRPr="00055091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>1</w:t>
                    </w:r>
                    <w:r w:rsidRPr="00055091">
                      <w:rPr>
                        <w:rFonts w:ascii="Arial" w:hAnsi="Arial" w:cs="Arial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0F176" w14:textId="77777777" w:rsidR="002E7D71" w:rsidRDefault="002E7D71">
      <w:r>
        <w:separator/>
      </w:r>
    </w:p>
  </w:footnote>
  <w:footnote w:type="continuationSeparator" w:id="0">
    <w:p w14:paraId="785F7345" w14:textId="77777777" w:rsidR="002E7D71" w:rsidRDefault="002E7D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4B157" w14:textId="7030C3AF" w:rsidR="000061E8" w:rsidRDefault="00F55EF1">
    <w:pPr>
      <w:pStyle w:val="BodyText"/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7FF64EDE" wp14:editId="713A99F2">
              <wp:simplePos x="0" y="0"/>
              <wp:positionH relativeFrom="page">
                <wp:posOffset>4711700</wp:posOffset>
              </wp:positionH>
              <wp:positionV relativeFrom="page">
                <wp:posOffset>471805</wp:posOffset>
              </wp:positionV>
              <wp:extent cx="2160270" cy="16573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02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E77429" w14:textId="58CC7A03" w:rsidR="000061E8" w:rsidRPr="00055091" w:rsidRDefault="00055091">
                          <w:pPr>
                            <w:pStyle w:val="BodyText"/>
                            <w:kinsoku w:val="0"/>
                            <w:overflowPunct w:val="0"/>
                            <w:spacing w:line="245" w:lineRule="exact"/>
                            <w:ind w:left="20"/>
                            <w:rPr>
                              <w:rFonts w:ascii="Arial" w:hAnsi="Arial" w:cs="Arial"/>
                              <w:spacing w:val="-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        </w:t>
                          </w:r>
                          <w:r w:rsidR="000061E8" w:rsidRPr="0005509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FAQs</w:t>
                          </w:r>
                          <w:r w:rsidR="000061E8" w:rsidRPr="00055091">
                            <w:rPr>
                              <w:rFonts w:ascii="Arial" w:hAnsi="Arial" w:cs="Arial"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="000061E8" w:rsidRPr="0005509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related</w:t>
                          </w:r>
                          <w:r w:rsidR="000061E8" w:rsidRPr="00055091">
                            <w:rPr>
                              <w:rFonts w:ascii="Arial" w:hAnsi="Arial" w:cs="Arial"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="000061E8" w:rsidRPr="0005509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to</w:t>
                          </w:r>
                          <w:r w:rsidR="000061E8" w:rsidRPr="00055091">
                            <w:rPr>
                              <w:rFonts w:ascii="Arial" w:hAnsi="Arial" w:cs="Arial"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="000061E8" w:rsidRPr="0005509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the</w:t>
                          </w:r>
                          <w:r w:rsidR="000061E8" w:rsidRPr="00055091">
                            <w:rPr>
                              <w:rFonts w:ascii="Arial" w:hAnsi="Arial" w:cs="Arial"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="000061E8" w:rsidRPr="0005509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CCSG</w:t>
                          </w:r>
                          <w:r w:rsidR="000061E8" w:rsidRPr="00055091">
                            <w:rPr>
                              <w:rFonts w:ascii="Arial" w:hAnsi="Arial" w:cs="Arial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 w:rsidR="000061E8" w:rsidRPr="0005509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Data</w:t>
                          </w:r>
                          <w:r w:rsidR="000061E8" w:rsidRPr="00055091">
                            <w:rPr>
                              <w:rFonts w:ascii="Arial" w:hAnsi="Arial" w:cs="Arial"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="000061E8" w:rsidRPr="00055091">
                            <w:rPr>
                              <w:rFonts w:ascii="Arial" w:hAnsi="Arial" w:cs="Arial"/>
                              <w:spacing w:val="-2"/>
                              <w:sz w:val="20"/>
                              <w:szCs w:val="20"/>
                            </w:rPr>
                            <w:t>Tables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F64ED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71pt;margin-top:37.15pt;width:170.1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" o:allowincell="f" filled="f" stroked="f">
              <v:textbox inset="0,0,0,0">
                <w:txbxContent>
                  <w:p w14:paraId="3EE77429" w14:textId="58CC7A03" w:rsidR="000061E8" w:rsidRPr="00055091" w:rsidRDefault="00055091">
                    <w:pPr>
                      <w:pStyle w:val="BodyText"/>
                      <w:kinsoku w:val="0"/>
                      <w:overflowPunct w:val="0"/>
                      <w:spacing w:line="245" w:lineRule="exact"/>
                      <w:ind w:left="20"/>
                      <w:rPr>
                        <w:rFonts w:ascii="Arial" w:hAnsi="Arial" w:cs="Arial"/>
                        <w:spacing w:val="-2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        </w:t>
                    </w:r>
                    <w:r w:rsidR="000061E8" w:rsidRPr="00055091">
                      <w:rPr>
                        <w:rFonts w:ascii="Arial" w:hAnsi="Arial" w:cs="Arial"/>
                        <w:sz w:val="20"/>
                        <w:szCs w:val="20"/>
                      </w:rPr>
                      <w:t>FAQs</w:t>
                    </w:r>
                    <w:r w:rsidR="000061E8" w:rsidRPr="00055091">
                      <w:rPr>
                        <w:rFonts w:ascii="Arial" w:hAnsi="Arial" w:cs="Arial"/>
                        <w:spacing w:val="-4"/>
                        <w:sz w:val="20"/>
                        <w:szCs w:val="20"/>
                      </w:rPr>
                      <w:t xml:space="preserve"> </w:t>
                    </w:r>
                    <w:r w:rsidR="000061E8" w:rsidRPr="00055091">
                      <w:rPr>
                        <w:rFonts w:ascii="Arial" w:hAnsi="Arial" w:cs="Arial"/>
                        <w:sz w:val="20"/>
                        <w:szCs w:val="20"/>
                      </w:rPr>
                      <w:t>related</w:t>
                    </w:r>
                    <w:r w:rsidR="000061E8" w:rsidRPr="00055091">
                      <w:rPr>
                        <w:rFonts w:ascii="Arial" w:hAnsi="Arial" w:cs="Arial"/>
                        <w:spacing w:val="-4"/>
                        <w:sz w:val="20"/>
                        <w:szCs w:val="20"/>
                      </w:rPr>
                      <w:t xml:space="preserve"> </w:t>
                    </w:r>
                    <w:r w:rsidR="000061E8" w:rsidRPr="00055091">
                      <w:rPr>
                        <w:rFonts w:ascii="Arial" w:hAnsi="Arial" w:cs="Arial"/>
                        <w:sz w:val="20"/>
                        <w:szCs w:val="20"/>
                      </w:rPr>
                      <w:t>to</w:t>
                    </w:r>
                    <w:r w:rsidR="000061E8" w:rsidRPr="00055091">
                      <w:rPr>
                        <w:rFonts w:ascii="Arial" w:hAnsi="Arial" w:cs="Arial"/>
                        <w:spacing w:val="-3"/>
                        <w:sz w:val="20"/>
                        <w:szCs w:val="20"/>
                      </w:rPr>
                      <w:t xml:space="preserve"> </w:t>
                    </w:r>
                    <w:r w:rsidR="000061E8" w:rsidRPr="00055091">
                      <w:rPr>
                        <w:rFonts w:ascii="Arial" w:hAnsi="Arial" w:cs="Arial"/>
                        <w:sz w:val="20"/>
                        <w:szCs w:val="20"/>
                      </w:rPr>
                      <w:t>the</w:t>
                    </w:r>
                    <w:r w:rsidR="000061E8" w:rsidRPr="00055091">
                      <w:rPr>
                        <w:rFonts w:ascii="Arial" w:hAnsi="Arial" w:cs="Arial"/>
                        <w:spacing w:val="-2"/>
                        <w:sz w:val="20"/>
                        <w:szCs w:val="20"/>
                      </w:rPr>
                      <w:t xml:space="preserve"> </w:t>
                    </w:r>
                    <w:r w:rsidR="000061E8" w:rsidRPr="00055091">
                      <w:rPr>
                        <w:rFonts w:ascii="Arial" w:hAnsi="Arial" w:cs="Arial"/>
                        <w:sz w:val="20"/>
                        <w:szCs w:val="20"/>
                      </w:rPr>
                      <w:t>CCSG</w:t>
                    </w:r>
                    <w:r w:rsidR="000061E8" w:rsidRPr="00055091">
                      <w:rPr>
                        <w:rFonts w:ascii="Arial" w:hAnsi="Arial" w:cs="Arial"/>
                        <w:spacing w:val="-5"/>
                        <w:sz w:val="20"/>
                        <w:szCs w:val="20"/>
                      </w:rPr>
                      <w:t xml:space="preserve"> </w:t>
                    </w:r>
                    <w:r w:rsidR="000061E8" w:rsidRPr="00055091">
                      <w:rPr>
                        <w:rFonts w:ascii="Arial" w:hAnsi="Arial" w:cs="Arial"/>
                        <w:sz w:val="20"/>
                        <w:szCs w:val="20"/>
                      </w:rPr>
                      <w:t>Data</w:t>
                    </w:r>
                    <w:r w:rsidR="000061E8" w:rsidRPr="00055091">
                      <w:rPr>
                        <w:rFonts w:ascii="Arial" w:hAnsi="Arial" w:cs="Arial"/>
                        <w:spacing w:val="-3"/>
                        <w:sz w:val="20"/>
                        <w:szCs w:val="20"/>
                      </w:rPr>
                      <w:t xml:space="preserve"> </w:t>
                    </w:r>
                    <w:r w:rsidR="000061E8" w:rsidRPr="00055091">
                      <w:rPr>
                        <w:rFonts w:ascii="Arial" w:hAnsi="Arial" w:cs="Arial"/>
                        <w:spacing w:val="-2"/>
                        <w:sz w:val="20"/>
                        <w:szCs w:val="20"/>
                      </w:rPr>
                      <w:t>Tables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/>
        <w:b/>
        <w:bCs/>
        <w:i w:val="0"/>
        <w:i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1714" w:hanging="360"/>
      </w:pPr>
    </w:lvl>
    <w:lvl w:ilvl="2">
      <w:numFmt w:val="bullet"/>
      <w:lvlText w:val="•"/>
      <w:lvlJc w:val="left"/>
      <w:pPr>
        <w:ind w:left="2588" w:hanging="360"/>
      </w:pPr>
    </w:lvl>
    <w:lvl w:ilvl="3">
      <w:numFmt w:val="bullet"/>
      <w:lvlText w:val="•"/>
      <w:lvlJc w:val="left"/>
      <w:pPr>
        <w:ind w:left="3462" w:hanging="360"/>
      </w:pPr>
    </w:lvl>
    <w:lvl w:ilvl="4">
      <w:numFmt w:val="bullet"/>
      <w:lvlText w:val="•"/>
      <w:lvlJc w:val="left"/>
      <w:pPr>
        <w:ind w:left="4336" w:hanging="360"/>
      </w:pPr>
    </w:lvl>
    <w:lvl w:ilvl="5">
      <w:numFmt w:val="bullet"/>
      <w:lvlText w:val="•"/>
      <w:lvlJc w:val="left"/>
      <w:pPr>
        <w:ind w:left="5210" w:hanging="360"/>
      </w:pPr>
    </w:lvl>
    <w:lvl w:ilvl="6">
      <w:numFmt w:val="bullet"/>
      <w:lvlText w:val="•"/>
      <w:lvlJc w:val="left"/>
      <w:pPr>
        <w:ind w:left="6084" w:hanging="360"/>
      </w:pPr>
    </w:lvl>
    <w:lvl w:ilvl="7">
      <w:numFmt w:val="bullet"/>
      <w:lvlText w:val="•"/>
      <w:lvlJc w:val="left"/>
      <w:pPr>
        <w:ind w:left="6958" w:hanging="360"/>
      </w:pPr>
    </w:lvl>
    <w:lvl w:ilvl="8">
      <w:numFmt w:val="bullet"/>
      <w:lvlText w:val="•"/>
      <w:lvlJc w:val="left"/>
      <w:pPr>
        <w:ind w:left="7832" w:hanging="360"/>
      </w:pPr>
    </w:lvl>
  </w:abstractNum>
  <w:abstractNum w:abstractNumId="1" w15:restartNumberingAfterBreak="0">
    <w:nsid w:val="00000403"/>
    <w:multiLevelType w:val="multilevel"/>
    <w:tmpl w:val="FFFFFFFF"/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/>
        <w:b/>
        <w:bCs/>
        <w:i w:val="0"/>
        <w:i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1714" w:hanging="360"/>
      </w:pPr>
    </w:lvl>
    <w:lvl w:ilvl="2">
      <w:numFmt w:val="bullet"/>
      <w:lvlText w:val="•"/>
      <w:lvlJc w:val="left"/>
      <w:pPr>
        <w:ind w:left="2588" w:hanging="360"/>
      </w:pPr>
    </w:lvl>
    <w:lvl w:ilvl="3">
      <w:numFmt w:val="bullet"/>
      <w:lvlText w:val="•"/>
      <w:lvlJc w:val="left"/>
      <w:pPr>
        <w:ind w:left="3462" w:hanging="360"/>
      </w:pPr>
    </w:lvl>
    <w:lvl w:ilvl="4">
      <w:numFmt w:val="bullet"/>
      <w:lvlText w:val="•"/>
      <w:lvlJc w:val="left"/>
      <w:pPr>
        <w:ind w:left="4336" w:hanging="360"/>
      </w:pPr>
    </w:lvl>
    <w:lvl w:ilvl="5">
      <w:numFmt w:val="bullet"/>
      <w:lvlText w:val="•"/>
      <w:lvlJc w:val="left"/>
      <w:pPr>
        <w:ind w:left="5210" w:hanging="360"/>
      </w:pPr>
    </w:lvl>
    <w:lvl w:ilvl="6">
      <w:numFmt w:val="bullet"/>
      <w:lvlText w:val="•"/>
      <w:lvlJc w:val="left"/>
      <w:pPr>
        <w:ind w:left="6084" w:hanging="360"/>
      </w:pPr>
    </w:lvl>
    <w:lvl w:ilvl="7">
      <w:numFmt w:val="bullet"/>
      <w:lvlText w:val="•"/>
      <w:lvlJc w:val="left"/>
      <w:pPr>
        <w:ind w:left="6958" w:hanging="360"/>
      </w:pPr>
    </w:lvl>
    <w:lvl w:ilvl="8">
      <w:numFmt w:val="bullet"/>
      <w:lvlText w:val="•"/>
      <w:lvlJc w:val="left"/>
      <w:pPr>
        <w:ind w:left="7832" w:hanging="360"/>
      </w:pPr>
    </w:lvl>
  </w:abstractNum>
  <w:abstractNum w:abstractNumId="2" w15:restartNumberingAfterBreak="0">
    <w:nsid w:val="00000404"/>
    <w:multiLevelType w:val="multilevel"/>
    <w:tmpl w:val="FFFFFFFF"/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/>
        <w:b/>
        <w:bCs/>
        <w:i w:val="0"/>
        <w:i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1714" w:hanging="360"/>
      </w:pPr>
    </w:lvl>
    <w:lvl w:ilvl="2">
      <w:numFmt w:val="bullet"/>
      <w:lvlText w:val="•"/>
      <w:lvlJc w:val="left"/>
      <w:pPr>
        <w:ind w:left="2588" w:hanging="360"/>
      </w:pPr>
    </w:lvl>
    <w:lvl w:ilvl="3">
      <w:numFmt w:val="bullet"/>
      <w:lvlText w:val="•"/>
      <w:lvlJc w:val="left"/>
      <w:pPr>
        <w:ind w:left="3462" w:hanging="360"/>
      </w:pPr>
    </w:lvl>
    <w:lvl w:ilvl="4">
      <w:numFmt w:val="bullet"/>
      <w:lvlText w:val="•"/>
      <w:lvlJc w:val="left"/>
      <w:pPr>
        <w:ind w:left="4336" w:hanging="360"/>
      </w:pPr>
    </w:lvl>
    <w:lvl w:ilvl="5">
      <w:numFmt w:val="bullet"/>
      <w:lvlText w:val="•"/>
      <w:lvlJc w:val="left"/>
      <w:pPr>
        <w:ind w:left="5210" w:hanging="360"/>
      </w:pPr>
    </w:lvl>
    <w:lvl w:ilvl="6">
      <w:numFmt w:val="bullet"/>
      <w:lvlText w:val="•"/>
      <w:lvlJc w:val="left"/>
      <w:pPr>
        <w:ind w:left="6084" w:hanging="360"/>
      </w:pPr>
    </w:lvl>
    <w:lvl w:ilvl="7">
      <w:numFmt w:val="bullet"/>
      <w:lvlText w:val="•"/>
      <w:lvlJc w:val="left"/>
      <w:pPr>
        <w:ind w:left="6958" w:hanging="360"/>
      </w:pPr>
    </w:lvl>
    <w:lvl w:ilvl="8">
      <w:numFmt w:val="bullet"/>
      <w:lvlText w:val="•"/>
      <w:lvlJc w:val="left"/>
      <w:pPr>
        <w:ind w:left="7832" w:hanging="360"/>
      </w:pPr>
    </w:lvl>
  </w:abstractNum>
  <w:abstractNum w:abstractNumId="3" w15:restartNumberingAfterBreak="0">
    <w:nsid w:val="00000405"/>
    <w:multiLevelType w:val="multilevel"/>
    <w:tmpl w:val="FFFFFFFF"/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/>
        <w:b/>
        <w:bCs/>
        <w:i w:val="0"/>
        <w:i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1714" w:hanging="360"/>
      </w:pPr>
    </w:lvl>
    <w:lvl w:ilvl="2">
      <w:numFmt w:val="bullet"/>
      <w:lvlText w:val="•"/>
      <w:lvlJc w:val="left"/>
      <w:pPr>
        <w:ind w:left="2588" w:hanging="360"/>
      </w:pPr>
    </w:lvl>
    <w:lvl w:ilvl="3">
      <w:numFmt w:val="bullet"/>
      <w:lvlText w:val="•"/>
      <w:lvlJc w:val="left"/>
      <w:pPr>
        <w:ind w:left="3462" w:hanging="360"/>
      </w:pPr>
    </w:lvl>
    <w:lvl w:ilvl="4">
      <w:numFmt w:val="bullet"/>
      <w:lvlText w:val="•"/>
      <w:lvlJc w:val="left"/>
      <w:pPr>
        <w:ind w:left="4336" w:hanging="360"/>
      </w:pPr>
    </w:lvl>
    <w:lvl w:ilvl="5">
      <w:numFmt w:val="bullet"/>
      <w:lvlText w:val="•"/>
      <w:lvlJc w:val="left"/>
      <w:pPr>
        <w:ind w:left="5210" w:hanging="360"/>
      </w:pPr>
    </w:lvl>
    <w:lvl w:ilvl="6">
      <w:numFmt w:val="bullet"/>
      <w:lvlText w:val="•"/>
      <w:lvlJc w:val="left"/>
      <w:pPr>
        <w:ind w:left="6084" w:hanging="360"/>
      </w:pPr>
    </w:lvl>
    <w:lvl w:ilvl="7">
      <w:numFmt w:val="bullet"/>
      <w:lvlText w:val="•"/>
      <w:lvlJc w:val="left"/>
      <w:pPr>
        <w:ind w:left="6958" w:hanging="360"/>
      </w:pPr>
    </w:lvl>
    <w:lvl w:ilvl="8">
      <w:numFmt w:val="bullet"/>
      <w:lvlText w:val="•"/>
      <w:lvlJc w:val="left"/>
      <w:pPr>
        <w:ind w:left="7832" w:hanging="360"/>
      </w:pPr>
    </w:lvl>
  </w:abstractNum>
  <w:abstractNum w:abstractNumId="4" w15:restartNumberingAfterBreak="0">
    <w:nsid w:val="00000406"/>
    <w:multiLevelType w:val="multilevel"/>
    <w:tmpl w:val="FFFFFFFF"/>
    <w:lvl w:ilvl="0">
      <w:start w:val="1"/>
      <w:numFmt w:val="decimal"/>
      <w:lvlText w:val="%1."/>
      <w:lvlJc w:val="left"/>
      <w:pPr>
        <w:ind w:left="840" w:hanging="360"/>
      </w:pPr>
      <w:rPr>
        <w:rFonts w:cs="Times New Roman"/>
        <w:w w:val="100"/>
      </w:rPr>
    </w:lvl>
    <w:lvl w:ilvl="1">
      <w:numFmt w:val="bullet"/>
      <w:lvlText w:val="•"/>
      <w:lvlJc w:val="left"/>
      <w:pPr>
        <w:ind w:left="1714" w:hanging="360"/>
      </w:pPr>
    </w:lvl>
    <w:lvl w:ilvl="2">
      <w:numFmt w:val="bullet"/>
      <w:lvlText w:val="•"/>
      <w:lvlJc w:val="left"/>
      <w:pPr>
        <w:ind w:left="2588" w:hanging="360"/>
      </w:pPr>
    </w:lvl>
    <w:lvl w:ilvl="3">
      <w:numFmt w:val="bullet"/>
      <w:lvlText w:val="•"/>
      <w:lvlJc w:val="left"/>
      <w:pPr>
        <w:ind w:left="3462" w:hanging="360"/>
      </w:pPr>
    </w:lvl>
    <w:lvl w:ilvl="4">
      <w:numFmt w:val="bullet"/>
      <w:lvlText w:val="•"/>
      <w:lvlJc w:val="left"/>
      <w:pPr>
        <w:ind w:left="4336" w:hanging="360"/>
      </w:pPr>
    </w:lvl>
    <w:lvl w:ilvl="5">
      <w:numFmt w:val="bullet"/>
      <w:lvlText w:val="•"/>
      <w:lvlJc w:val="left"/>
      <w:pPr>
        <w:ind w:left="5210" w:hanging="360"/>
      </w:pPr>
    </w:lvl>
    <w:lvl w:ilvl="6">
      <w:numFmt w:val="bullet"/>
      <w:lvlText w:val="•"/>
      <w:lvlJc w:val="left"/>
      <w:pPr>
        <w:ind w:left="6084" w:hanging="360"/>
      </w:pPr>
    </w:lvl>
    <w:lvl w:ilvl="7">
      <w:numFmt w:val="bullet"/>
      <w:lvlText w:val="•"/>
      <w:lvlJc w:val="left"/>
      <w:pPr>
        <w:ind w:left="6958" w:hanging="360"/>
      </w:pPr>
    </w:lvl>
    <w:lvl w:ilvl="8">
      <w:numFmt w:val="bullet"/>
      <w:lvlText w:val="•"/>
      <w:lvlJc w:val="left"/>
      <w:pPr>
        <w:ind w:left="7832" w:hanging="360"/>
      </w:pPr>
    </w:lvl>
  </w:abstractNum>
  <w:abstractNum w:abstractNumId="5" w15:restartNumberingAfterBreak="0">
    <w:nsid w:val="31583BF7"/>
    <w:multiLevelType w:val="hybridMultilevel"/>
    <w:tmpl w:val="862A7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729799">
    <w:abstractNumId w:val="4"/>
  </w:num>
  <w:num w:numId="2" w16cid:durableId="103430729">
    <w:abstractNumId w:val="3"/>
  </w:num>
  <w:num w:numId="3" w16cid:durableId="1093210643">
    <w:abstractNumId w:val="2"/>
  </w:num>
  <w:num w:numId="4" w16cid:durableId="483133358">
    <w:abstractNumId w:val="1"/>
  </w:num>
  <w:num w:numId="5" w16cid:durableId="1562905992">
    <w:abstractNumId w:val="0"/>
  </w:num>
  <w:num w:numId="6" w16cid:durableId="933275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34"/>
    <w:rsid w:val="000061E8"/>
    <w:rsid w:val="00055091"/>
    <w:rsid w:val="0006574F"/>
    <w:rsid w:val="00087E2A"/>
    <w:rsid w:val="00144E2E"/>
    <w:rsid w:val="00247445"/>
    <w:rsid w:val="00277214"/>
    <w:rsid w:val="002E7D71"/>
    <w:rsid w:val="00506FA6"/>
    <w:rsid w:val="00576DA5"/>
    <w:rsid w:val="007C619F"/>
    <w:rsid w:val="00B43D3F"/>
    <w:rsid w:val="00CF3B2B"/>
    <w:rsid w:val="00D61D4F"/>
    <w:rsid w:val="00DC3234"/>
    <w:rsid w:val="00E54809"/>
    <w:rsid w:val="00F55EF1"/>
    <w:rsid w:val="00FA44C6"/>
    <w:rsid w:val="00FF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09FE922"/>
  <w14:defaultImageDpi w14:val="0"/>
  <w15:docId w15:val="{24854C88-D7A8-4F4E-AC38-B5EB2ED8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vi-VN" w:eastAsia="vi-VN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84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86"/>
      <w:ind w:left="1746" w:right="1728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840" w:hanging="360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C32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C3234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C32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C3234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6574F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74F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1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iki.nci.nih.gov/display/CTRPdoc/CTRP+DT4+Frequently+Asked+Question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clinicaltrials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ncercenters.cancer.gov/documents/ICD10-50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2170</Words>
  <Characters>12371</Characters>
  <Application>Microsoft Office Word</Application>
  <DocSecurity>0</DocSecurity>
  <Lines>103</Lines>
  <Paragraphs>29</Paragraphs>
  <ScaleCrop>false</ScaleCrop>
  <Company>NCI</Company>
  <LinksUpToDate>false</LinksUpToDate>
  <CharactersWithSpaces>14512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DataGuideFAQs</dc:title>
  <dc:subject/>
  <dc:creator>The Office of Cancer Centers (OCC)</dc:creator>
  <cp:keywords>DataGuideFAQs</cp:keywords>
  <dc:description/>
  <cp:lastModifiedBy>Dinh, Chi (NIH/NCI) [E]</cp:lastModifiedBy>
  <cp:revision>5</cp:revision>
  <dcterms:created xsi:type="dcterms:W3CDTF">2023-07-13T14:58:00Z</dcterms:created>
  <dcterms:modified xsi:type="dcterms:W3CDTF">2023-07-27T12:44:00Z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Acrobat PDFMaker 10.1 for Word</vt:lpwstr>
  </property>
  <property fmtid="{D5CDD505-2E9C-101B-9397-08002B2CF9AE}" pid="3" name="Producer">
    <vt:lpwstr>Adobe PDF Library 10.0</vt:lpwstr>
  </property>
  <property fmtid="{D5CDD505-2E9C-101B-9397-08002B2CF9AE}" pid="4" name="SourceModified">
    <vt:lpwstr>D:20150204163106</vt:lpwstr>
  </property>
</Properties>
</file>